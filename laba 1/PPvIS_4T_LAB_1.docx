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0B1F52" w14:textId="66BC48C6" w:rsidR="00CE7450" w:rsidRDefault="00CE7450" w:rsidP="00E26E8F">
      <w:pPr>
        <w:ind w:firstLine="900"/>
        <w:jc w:val="both"/>
      </w:pPr>
      <w:r>
        <w:rPr>
          <w:b/>
          <w:bCs/>
          <w:sz w:val="28"/>
          <w:szCs w:val="28"/>
        </w:rPr>
        <w:t xml:space="preserve">ЛАБОРАТОРНАЯ РАБОТА№ </w:t>
      </w:r>
      <w:r w:rsidR="0089261D">
        <w:rPr>
          <w:b/>
          <w:bCs/>
          <w:sz w:val="28"/>
          <w:szCs w:val="28"/>
        </w:rPr>
        <w:t>1</w:t>
      </w:r>
    </w:p>
    <w:p w14:paraId="03BD6F79" w14:textId="3CD411B5" w:rsidR="00CE7450" w:rsidRDefault="00CE7450" w:rsidP="00E26E8F">
      <w:pPr>
        <w:pStyle w:val="Heading1"/>
        <w:ind w:left="990" w:hanging="90"/>
        <w:jc w:val="both"/>
      </w:pPr>
      <w:r>
        <w:t xml:space="preserve">ТЕМА: </w:t>
      </w:r>
      <w:r w:rsidR="0089261D" w:rsidRPr="00AC69FB">
        <w:rPr>
          <w:rFonts w:ascii="Liberation Serif" w:eastAsia="Noto Sans CJK SC DemiLight" w:hAnsi="Liberation Serif" w:cs="FreeSans"/>
          <w:szCs w:val="28"/>
          <w:lang w:bidi="hi-IN"/>
        </w:rPr>
        <w:t>РАЗРАБОТКА ИНТЕРАКТИВ</w:t>
      </w:r>
      <w:r w:rsidR="0089261D">
        <w:rPr>
          <w:rFonts w:ascii="Liberation Serif" w:eastAsia="Noto Sans CJK SC DemiLight" w:hAnsi="Liberation Serif" w:cs="FreeSans"/>
          <w:szCs w:val="28"/>
          <w:lang w:bidi="hi-IN"/>
        </w:rPr>
        <w:t>НОГО</w:t>
      </w:r>
      <w:r w:rsidR="0089261D" w:rsidRPr="00AC69FB">
        <w:rPr>
          <w:rFonts w:ascii="Liberation Serif" w:eastAsia="Noto Sans CJK SC DemiLight" w:hAnsi="Liberation Serif" w:cs="FreeSans"/>
          <w:szCs w:val="28"/>
          <w:lang w:bidi="hi-IN"/>
        </w:rPr>
        <w:t xml:space="preserve"> ПРИЛОЖЕНИ</w:t>
      </w:r>
      <w:r w:rsidR="0089261D">
        <w:rPr>
          <w:rFonts w:ascii="Liberation Serif" w:eastAsia="Noto Sans CJK SC DemiLight" w:hAnsi="Liberation Serif" w:cs="FreeSans"/>
          <w:szCs w:val="28"/>
          <w:lang w:bidi="hi-IN"/>
        </w:rPr>
        <w:t>Я С ПРИМЕНЕНИЕМ</w:t>
      </w:r>
      <w:r w:rsidR="0089261D" w:rsidRPr="006F53BB">
        <w:rPr>
          <w:rFonts w:ascii="Liberation Serif" w:eastAsia="Noto Sans CJK SC DemiLight" w:hAnsi="Liberation Serif" w:cs="FreeSans"/>
          <w:szCs w:val="28"/>
          <w:lang w:bidi="hi-IN"/>
        </w:rPr>
        <w:t xml:space="preserve"> ОСНОВНЫ</w:t>
      </w:r>
      <w:r w:rsidR="0089261D">
        <w:rPr>
          <w:rFonts w:ascii="Liberation Serif" w:eastAsia="Noto Sans CJK SC DemiLight" w:hAnsi="Liberation Serif" w:cs="FreeSans"/>
          <w:szCs w:val="28"/>
          <w:lang w:bidi="hi-IN"/>
        </w:rPr>
        <w:t>Х</w:t>
      </w:r>
      <w:r w:rsidR="0089261D" w:rsidRPr="006F53BB">
        <w:rPr>
          <w:rFonts w:ascii="Liberation Serif" w:eastAsia="Noto Sans CJK SC DemiLight" w:hAnsi="Liberation Serif" w:cs="FreeSans"/>
          <w:szCs w:val="28"/>
          <w:lang w:bidi="hi-IN"/>
        </w:rPr>
        <w:t xml:space="preserve"> КОМПОНЕНТ</w:t>
      </w:r>
      <w:r w:rsidR="0089261D">
        <w:rPr>
          <w:rFonts w:ascii="Liberation Serif" w:eastAsia="Noto Sans CJK SC DemiLight" w:hAnsi="Liberation Serif" w:cs="FreeSans"/>
          <w:szCs w:val="28"/>
          <w:lang w:bidi="hi-IN"/>
        </w:rPr>
        <w:t xml:space="preserve">ОВ </w:t>
      </w:r>
      <w:r w:rsidR="0089261D" w:rsidRPr="006F53BB">
        <w:rPr>
          <w:rFonts w:ascii="Liberation Serif" w:eastAsia="Noto Sans CJK SC DemiLight" w:hAnsi="Liberation Serif" w:cs="FreeSans"/>
          <w:szCs w:val="28"/>
          <w:lang w:bidi="hi-IN"/>
        </w:rPr>
        <w:t>ДЛЯ ПОСТРОЕНИЯ ПОЛЬЗОВАТЕЛЬСКОГО ИНТЕРФЕЙСА</w:t>
      </w:r>
    </w:p>
    <w:p w14:paraId="156A30E7" w14:textId="77777777" w:rsidR="00CE7450" w:rsidRDefault="00CE7450">
      <w:pPr>
        <w:jc w:val="both"/>
        <w:rPr>
          <w:b/>
          <w:sz w:val="28"/>
        </w:rPr>
      </w:pPr>
    </w:p>
    <w:p w14:paraId="25E2CD62" w14:textId="77777777" w:rsidR="00CE7450" w:rsidRDefault="00CE7450" w:rsidP="00E26E8F">
      <w:pPr>
        <w:ind w:firstLine="900"/>
        <w:jc w:val="both"/>
      </w:pPr>
      <w:r>
        <w:rPr>
          <w:b/>
          <w:sz w:val="28"/>
        </w:rPr>
        <w:t xml:space="preserve">Общее задание: </w:t>
      </w:r>
    </w:p>
    <w:p w14:paraId="31612B27" w14:textId="086155DF" w:rsidR="007E1534" w:rsidRPr="00B86CD3" w:rsidRDefault="00CE7450" w:rsidP="00B86CD3">
      <w:pPr>
        <w:ind w:firstLine="900"/>
        <w:jc w:val="both"/>
        <w:rPr>
          <w:color w:val="FF0000"/>
          <w:sz w:val="28"/>
          <w:szCs w:val="28"/>
        </w:rPr>
      </w:pPr>
      <w:r>
        <w:rPr>
          <w:sz w:val="28"/>
        </w:rPr>
        <w:t xml:space="preserve">Для реализации приложения необходимо использовать язык Java и одну из графических библиотек </w:t>
      </w:r>
      <w:r>
        <w:rPr>
          <w:sz w:val="28"/>
          <w:szCs w:val="28"/>
          <w:lang w:val="en-US"/>
        </w:rPr>
        <w:t>SWING</w:t>
      </w:r>
      <w:r w:rsidRPr="0008184B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SWT</w:t>
      </w:r>
      <w:r w:rsidRPr="0008184B"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 w:rsidRPr="0008184B">
        <w:rPr>
          <w:sz w:val="28"/>
          <w:szCs w:val="28"/>
        </w:rPr>
        <w:t>. Тип графической библиотеки назначается преподавателем.</w:t>
      </w:r>
      <w:r w:rsidR="00F80805">
        <w:rPr>
          <w:sz w:val="28"/>
          <w:szCs w:val="28"/>
        </w:rPr>
        <w:t xml:space="preserve"> </w:t>
      </w:r>
      <w:r w:rsidR="00F80805" w:rsidRPr="003D28D8">
        <w:rPr>
          <w:color w:val="FF0000"/>
          <w:sz w:val="28"/>
          <w:szCs w:val="28"/>
        </w:rPr>
        <w:t>Нельзя пользоваться редакторами форм</w:t>
      </w:r>
      <w:r w:rsidR="003D28D8">
        <w:rPr>
          <w:color w:val="FF0000"/>
          <w:sz w:val="28"/>
          <w:szCs w:val="28"/>
        </w:rPr>
        <w:t>!!!!!</w:t>
      </w:r>
    </w:p>
    <w:p w14:paraId="64BDEEF7" w14:textId="77EE1232" w:rsidR="00B77183" w:rsidRPr="00B77183" w:rsidRDefault="00B77183" w:rsidP="007E1534">
      <w:pPr>
        <w:ind w:firstLine="900"/>
        <w:jc w:val="both"/>
        <w:rPr>
          <w:b/>
          <w:sz w:val="28"/>
          <w:szCs w:val="28"/>
        </w:rPr>
      </w:pPr>
      <w:r w:rsidRPr="00B77183">
        <w:rPr>
          <w:b/>
          <w:sz w:val="28"/>
          <w:szCs w:val="28"/>
        </w:rPr>
        <w:t>Общее задание для всех студентов.</w:t>
      </w:r>
    </w:p>
    <w:p w14:paraId="55B38446" w14:textId="77777777" w:rsidR="00B77183" w:rsidRDefault="00C50E2F" w:rsidP="007E1534">
      <w:pPr>
        <w:ind w:firstLine="900"/>
        <w:jc w:val="both"/>
        <w:rPr>
          <w:sz w:val="28"/>
          <w:szCs w:val="28"/>
        </w:rPr>
      </w:pPr>
      <w:r w:rsidRPr="007E1534">
        <w:rPr>
          <w:sz w:val="28"/>
          <w:szCs w:val="28"/>
        </w:rPr>
        <w:t xml:space="preserve">Создать </w:t>
      </w:r>
      <w:r w:rsidR="007E1534">
        <w:rPr>
          <w:sz w:val="28"/>
          <w:szCs w:val="28"/>
        </w:rPr>
        <w:t>окно</w:t>
      </w:r>
      <w:r w:rsidRPr="007E1534">
        <w:rPr>
          <w:sz w:val="28"/>
          <w:szCs w:val="28"/>
        </w:rPr>
        <w:t>, котор</w:t>
      </w:r>
      <w:r w:rsidR="007E1534">
        <w:rPr>
          <w:sz w:val="28"/>
          <w:szCs w:val="28"/>
        </w:rPr>
        <w:t>ое</w:t>
      </w:r>
      <w:r w:rsidRPr="007E1534">
        <w:rPr>
          <w:sz w:val="28"/>
          <w:szCs w:val="28"/>
        </w:rPr>
        <w:t xml:space="preserve"> содержит пять групп элементов управления</w:t>
      </w:r>
      <w:r w:rsidR="00286424" w:rsidRPr="00286424">
        <w:rPr>
          <w:sz w:val="28"/>
          <w:szCs w:val="28"/>
        </w:rPr>
        <w:t xml:space="preserve">. </w:t>
      </w:r>
      <w:r w:rsidR="00286424">
        <w:rPr>
          <w:sz w:val="28"/>
          <w:szCs w:val="28"/>
        </w:rPr>
        <w:t xml:space="preserve">Для группировки использовать один из компонент </w:t>
      </w:r>
      <w:proofErr w:type="spellStart"/>
      <w:proofErr w:type="gramStart"/>
      <w:r w:rsidR="00286424">
        <w:rPr>
          <w:sz w:val="28"/>
          <w:szCs w:val="28"/>
          <w:lang w:val="en-US"/>
        </w:rPr>
        <w:t>JPanel</w:t>
      </w:r>
      <w:proofErr w:type="spellEnd"/>
      <w:r w:rsidR="00286424">
        <w:rPr>
          <w:sz w:val="28"/>
          <w:szCs w:val="28"/>
        </w:rPr>
        <w:t>(</w:t>
      </w:r>
      <w:proofErr w:type="gramEnd"/>
      <w:r w:rsidR="00286424">
        <w:rPr>
          <w:sz w:val="28"/>
          <w:szCs w:val="28"/>
          <w:lang w:val="en-US"/>
        </w:rPr>
        <w:t>Swing</w:t>
      </w:r>
      <w:r w:rsidR="00286424" w:rsidRPr="00286424">
        <w:rPr>
          <w:sz w:val="28"/>
          <w:szCs w:val="28"/>
        </w:rPr>
        <w:t xml:space="preserve">)/ </w:t>
      </w:r>
      <w:r w:rsidR="00286424">
        <w:rPr>
          <w:sz w:val="28"/>
          <w:szCs w:val="28"/>
          <w:lang w:val="en-US"/>
        </w:rPr>
        <w:t>Composite</w:t>
      </w:r>
      <w:r w:rsidR="00286424" w:rsidRPr="00286424">
        <w:rPr>
          <w:sz w:val="28"/>
          <w:szCs w:val="28"/>
        </w:rPr>
        <w:t>(</w:t>
      </w:r>
      <w:r w:rsidR="00286424">
        <w:rPr>
          <w:sz w:val="28"/>
          <w:szCs w:val="28"/>
          <w:lang w:val="en-US"/>
        </w:rPr>
        <w:t>SWT</w:t>
      </w:r>
      <w:r w:rsidR="00286424" w:rsidRPr="00286424">
        <w:rPr>
          <w:sz w:val="28"/>
          <w:szCs w:val="28"/>
        </w:rPr>
        <w:t xml:space="preserve">)/ </w:t>
      </w:r>
      <w:r w:rsidR="00286424">
        <w:rPr>
          <w:sz w:val="28"/>
          <w:szCs w:val="28"/>
          <w:lang w:val="en-US"/>
        </w:rPr>
        <w:t>Pane</w:t>
      </w:r>
      <w:r w:rsidR="00286424" w:rsidRPr="00286424">
        <w:rPr>
          <w:sz w:val="28"/>
          <w:szCs w:val="28"/>
        </w:rPr>
        <w:t>(</w:t>
      </w:r>
      <w:proofErr w:type="spellStart"/>
      <w:r w:rsidR="00286424">
        <w:rPr>
          <w:sz w:val="28"/>
          <w:szCs w:val="28"/>
          <w:lang w:val="en-US"/>
        </w:rPr>
        <w:t>JavaFx</w:t>
      </w:r>
      <w:proofErr w:type="spellEnd"/>
      <w:r w:rsidR="00286424" w:rsidRPr="00286424">
        <w:rPr>
          <w:sz w:val="28"/>
          <w:szCs w:val="28"/>
        </w:rPr>
        <w:t>)</w:t>
      </w:r>
      <w:r w:rsidR="00286424">
        <w:rPr>
          <w:sz w:val="28"/>
          <w:szCs w:val="28"/>
        </w:rPr>
        <w:t>.</w:t>
      </w:r>
      <w:r w:rsidR="00B77183" w:rsidRPr="00B77183">
        <w:rPr>
          <w:sz w:val="28"/>
          <w:szCs w:val="28"/>
        </w:rPr>
        <w:t xml:space="preserve"> </w:t>
      </w:r>
    </w:p>
    <w:p w14:paraId="39219063" w14:textId="039FA2EE" w:rsidR="00B77183" w:rsidRPr="00B77183" w:rsidRDefault="00B77183" w:rsidP="007E1534">
      <w:pPr>
        <w:ind w:firstLine="900"/>
        <w:jc w:val="both"/>
        <w:rPr>
          <w:b/>
          <w:sz w:val="28"/>
          <w:szCs w:val="28"/>
        </w:rPr>
      </w:pPr>
      <w:r w:rsidRPr="00B77183">
        <w:rPr>
          <w:b/>
          <w:sz w:val="28"/>
          <w:szCs w:val="28"/>
        </w:rPr>
        <w:t>Индивидуальное задание для студента</w:t>
      </w:r>
    </w:p>
    <w:p w14:paraId="468FB901" w14:textId="62E65396" w:rsidR="00B60143" w:rsidRPr="00B77183" w:rsidRDefault="00B77183" w:rsidP="007E1534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5 групп элементов, преподавателем выдается дополнительное 6-е задание из предложенного списка вариантов.</w:t>
      </w:r>
    </w:p>
    <w:p w14:paraId="6118B921" w14:textId="410E6080" w:rsidR="00C50E2F" w:rsidRPr="00B77183" w:rsidRDefault="00B77183" w:rsidP="007E1534">
      <w:pPr>
        <w:ind w:firstLine="900"/>
        <w:jc w:val="both"/>
        <w:rPr>
          <w:b/>
          <w:sz w:val="28"/>
          <w:szCs w:val="28"/>
        </w:rPr>
      </w:pPr>
      <w:r w:rsidRPr="00B77183">
        <w:rPr>
          <w:b/>
          <w:sz w:val="28"/>
          <w:szCs w:val="28"/>
        </w:rPr>
        <w:t>Описание 5 г</w:t>
      </w:r>
      <w:r w:rsidR="00286424" w:rsidRPr="00B77183">
        <w:rPr>
          <w:b/>
          <w:sz w:val="28"/>
          <w:szCs w:val="28"/>
        </w:rPr>
        <w:t xml:space="preserve">рупп элементов </w:t>
      </w:r>
      <w:r w:rsidRPr="00B77183">
        <w:rPr>
          <w:b/>
          <w:sz w:val="28"/>
          <w:szCs w:val="28"/>
        </w:rPr>
        <w:t>для общего задания.</w:t>
      </w:r>
      <w:r w:rsidR="00C50E2F" w:rsidRPr="00B77183">
        <w:rPr>
          <w:b/>
          <w:sz w:val="28"/>
          <w:szCs w:val="28"/>
        </w:rPr>
        <w:t xml:space="preserve"> </w:t>
      </w:r>
    </w:p>
    <w:p w14:paraId="0C830FE4" w14:textId="2BE7F64E" w:rsidR="00C50E2F" w:rsidRPr="007E1534" w:rsidRDefault="00B60143" w:rsidP="007E1534">
      <w:pPr>
        <w:numPr>
          <w:ilvl w:val="0"/>
          <w:numId w:val="5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Группа с</w:t>
      </w:r>
      <w:r w:rsidR="00C50E2F" w:rsidRPr="007E1534">
        <w:rPr>
          <w:sz w:val="28"/>
          <w:szCs w:val="28"/>
        </w:rPr>
        <w:t xml:space="preserve">остоит из элементов </w:t>
      </w:r>
      <w:proofErr w:type="spellStart"/>
      <w:r w:rsidR="00286424">
        <w:rPr>
          <w:sz w:val="28"/>
          <w:szCs w:val="28"/>
          <w:lang w:val="en-US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proofErr w:type="spellStart"/>
      <w:r w:rsidR="00C50E2F" w:rsidRPr="007E1534">
        <w:rPr>
          <w:sz w:val="28"/>
          <w:szCs w:val="28"/>
        </w:rPr>
        <w:t>ComboBox</w:t>
      </w:r>
      <w:proofErr w:type="spellEnd"/>
      <w:r w:rsidR="00C50E2F" w:rsidRPr="007E15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proofErr w:type="spellStart"/>
      <w:r w:rsidR="00C50E2F" w:rsidRPr="007E1534">
        <w:rPr>
          <w:sz w:val="28"/>
          <w:szCs w:val="28"/>
        </w:rPr>
        <w:t>Button</w:t>
      </w:r>
      <w:proofErr w:type="spellEnd"/>
      <w:r w:rsidR="00C50E2F" w:rsidRPr="007E1534">
        <w:rPr>
          <w:sz w:val="28"/>
          <w:szCs w:val="28"/>
        </w:rPr>
        <w:t xml:space="preserve">. Пользователь заносит текст в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затем нажимает элемент </w:t>
      </w:r>
      <w:r>
        <w:rPr>
          <w:sz w:val="28"/>
          <w:szCs w:val="28"/>
          <w:lang w:val="en-US"/>
        </w:rPr>
        <w:t>J</w:t>
      </w:r>
      <w:proofErr w:type="spellStart"/>
      <w:r w:rsidRPr="007E1534">
        <w:rPr>
          <w:sz w:val="28"/>
          <w:szCs w:val="28"/>
        </w:rPr>
        <w:t>Button</w:t>
      </w:r>
      <w:proofErr w:type="spellEnd"/>
      <w:r w:rsidR="00C50E2F" w:rsidRPr="007E1534">
        <w:rPr>
          <w:sz w:val="28"/>
          <w:szCs w:val="28"/>
        </w:rPr>
        <w:t xml:space="preserve">, после чего текст из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Pr="007E1534">
        <w:rPr>
          <w:sz w:val="28"/>
          <w:szCs w:val="28"/>
        </w:rPr>
        <w:t xml:space="preserve"> </w:t>
      </w:r>
      <w:r w:rsidR="00C50E2F" w:rsidRPr="007E1534">
        <w:rPr>
          <w:sz w:val="28"/>
          <w:szCs w:val="28"/>
        </w:rPr>
        <w:t xml:space="preserve">заносится в элемент </w:t>
      </w:r>
      <w:r>
        <w:rPr>
          <w:sz w:val="28"/>
          <w:szCs w:val="28"/>
          <w:lang w:val="en-US"/>
        </w:rPr>
        <w:t>J</w:t>
      </w:r>
      <w:proofErr w:type="spellStart"/>
      <w:r w:rsidRPr="007E1534">
        <w:rPr>
          <w:sz w:val="28"/>
          <w:szCs w:val="28"/>
        </w:rPr>
        <w:t>ComboBox</w:t>
      </w:r>
      <w:proofErr w:type="spellEnd"/>
      <w:r w:rsidR="00C50E2F" w:rsidRPr="007E1534">
        <w:rPr>
          <w:sz w:val="28"/>
          <w:szCs w:val="28"/>
        </w:rPr>
        <w:t xml:space="preserve">. Если вносимый текст уже существует в </w:t>
      </w:r>
      <w:r>
        <w:rPr>
          <w:sz w:val="28"/>
          <w:szCs w:val="28"/>
          <w:lang w:val="en-US"/>
        </w:rPr>
        <w:t>J</w:t>
      </w:r>
      <w:proofErr w:type="spellStart"/>
      <w:r w:rsidRPr="007E1534">
        <w:rPr>
          <w:sz w:val="28"/>
          <w:szCs w:val="28"/>
        </w:rPr>
        <w:t>ComboBox</w:t>
      </w:r>
      <w:proofErr w:type="spellEnd"/>
      <w:r w:rsidR="00C50E2F" w:rsidRPr="007E1534">
        <w:rPr>
          <w:sz w:val="28"/>
          <w:szCs w:val="28"/>
        </w:rPr>
        <w:t>, то при добавлении должно быть выведено диалоговое окно о невозможности добавления</w:t>
      </w:r>
      <w:r>
        <w:rPr>
          <w:sz w:val="28"/>
          <w:szCs w:val="28"/>
        </w:rPr>
        <w:t xml:space="preserve"> введенного текста</w:t>
      </w:r>
      <w:r w:rsidR="00C50E2F" w:rsidRPr="007E1534">
        <w:rPr>
          <w:sz w:val="28"/>
          <w:szCs w:val="28"/>
        </w:rPr>
        <w:t xml:space="preserve">. </w:t>
      </w:r>
    </w:p>
    <w:p w14:paraId="1B055CB2" w14:textId="0197EBAC" w:rsidR="00C50E2F" w:rsidRPr="007E1534" w:rsidRDefault="00E3018B" w:rsidP="007E1534">
      <w:pPr>
        <w:numPr>
          <w:ilvl w:val="0"/>
          <w:numId w:val="5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Группа с</w:t>
      </w:r>
      <w:r w:rsidR="00C50E2F" w:rsidRPr="007E1534">
        <w:rPr>
          <w:sz w:val="28"/>
          <w:szCs w:val="28"/>
        </w:rPr>
        <w:t xml:space="preserve">остоит из элементов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1,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2. Пользователь заносит текст 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затем нажимает элемент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1, после чего текст из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 отображается на элементе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2. При нажатии на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2 тексты на кнопках меняются местами. </w:t>
      </w:r>
    </w:p>
    <w:p w14:paraId="37C1DB5A" w14:textId="6E3B37C4" w:rsidR="00C50E2F" w:rsidRPr="007E1534" w:rsidRDefault="00E3018B" w:rsidP="007E1534">
      <w:pPr>
        <w:numPr>
          <w:ilvl w:val="0"/>
          <w:numId w:val="5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Группа с</w:t>
      </w:r>
      <w:r w:rsidR="00C50E2F" w:rsidRPr="007E1534">
        <w:rPr>
          <w:sz w:val="28"/>
          <w:szCs w:val="28"/>
        </w:rPr>
        <w:t xml:space="preserve">остоит из элементов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</w:t>
      </w:r>
      <w:proofErr w:type="spellStart"/>
      <w:r w:rsidR="00BA3DF0">
        <w:rPr>
          <w:sz w:val="28"/>
          <w:szCs w:val="28"/>
        </w:rPr>
        <w:t>JButton</w:t>
      </w:r>
      <w:proofErr w:type="spellEnd"/>
      <w:r w:rsidR="00C50E2F" w:rsidRPr="007E1534">
        <w:rPr>
          <w:sz w:val="28"/>
          <w:szCs w:val="28"/>
        </w:rPr>
        <w:t xml:space="preserve">, </w:t>
      </w:r>
      <w:r w:rsidR="00BA3DF0">
        <w:rPr>
          <w:sz w:val="28"/>
          <w:szCs w:val="28"/>
        </w:rPr>
        <w:t>JRadioButton</w:t>
      </w:r>
      <w:r w:rsidR="00C50E2F" w:rsidRPr="007E1534">
        <w:rPr>
          <w:sz w:val="28"/>
          <w:szCs w:val="28"/>
        </w:rPr>
        <w:t xml:space="preserve">1, </w:t>
      </w:r>
      <w:r w:rsidR="00BA3DF0">
        <w:rPr>
          <w:sz w:val="28"/>
          <w:szCs w:val="28"/>
        </w:rPr>
        <w:t>JRadioButton</w:t>
      </w:r>
      <w:r w:rsidR="00C50E2F" w:rsidRPr="007E1534">
        <w:rPr>
          <w:sz w:val="28"/>
          <w:szCs w:val="28"/>
        </w:rPr>
        <w:t xml:space="preserve">2, </w:t>
      </w:r>
      <w:r w:rsidR="00BA3DF0">
        <w:rPr>
          <w:sz w:val="28"/>
          <w:szCs w:val="28"/>
        </w:rPr>
        <w:t>JRadioButton</w:t>
      </w:r>
      <w:r w:rsidR="00C50E2F" w:rsidRPr="007E1534">
        <w:rPr>
          <w:sz w:val="28"/>
          <w:szCs w:val="28"/>
        </w:rPr>
        <w:t xml:space="preserve">3. Пользователь заносит имя одного из элементов типа </w:t>
      </w:r>
      <w:proofErr w:type="spellStart"/>
      <w:r w:rsidR="00BA3DF0">
        <w:rPr>
          <w:sz w:val="28"/>
          <w:szCs w:val="28"/>
        </w:rPr>
        <w:t>JRadioButton</w:t>
      </w:r>
      <w:proofErr w:type="spellEnd"/>
      <w:r w:rsidR="00C50E2F" w:rsidRPr="007E1534">
        <w:rPr>
          <w:sz w:val="28"/>
          <w:szCs w:val="28"/>
        </w:rPr>
        <w:t xml:space="preserve"> 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затем нажимает элемент </w:t>
      </w:r>
      <w:proofErr w:type="spellStart"/>
      <w:r w:rsidR="00BA3DF0">
        <w:rPr>
          <w:sz w:val="28"/>
          <w:szCs w:val="28"/>
        </w:rPr>
        <w:t>JButton</w:t>
      </w:r>
      <w:proofErr w:type="spellEnd"/>
      <w:r w:rsidR="00C50E2F" w:rsidRPr="007E1534">
        <w:rPr>
          <w:sz w:val="28"/>
          <w:szCs w:val="28"/>
        </w:rPr>
        <w:t xml:space="preserve">, после чего соответствующий элемент помечается, причем со всех остальных пометки должны сниматься. При повторном нажатии на </w:t>
      </w:r>
      <w:proofErr w:type="spellStart"/>
      <w:r w:rsidR="00BA3DF0">
        <w:rPr>
          <w:sz w:val="28"/>
          <w:szCs w:val="28"/>
        </w:rPr>
        <w:t>JButton</w:t>
      </w:r>
      <w:proofErr w:type="spellEnd"/>
      <w:r w:rsidR="00C50E2F" w:rsidRPr="007E1534">
        <w:rPr>
          <w:sz w:val="28"/>
          <w:szCs w:val="28"/>
        </w:rPr>
        <w:t xml:space="preserve"> метка с уже выделенного элемента </w:t>
      </w:r>
      <w:proofErr w:type="spellStart"/>
      <w:r w:rsidR="00BA3DF0">
        <w:rPr>
          <w:sz w:val="28"/>
          <w:szCs w:val="28"/>
        </w:rPr>
        <w:t>JRadioButton</w:t>
      </w:r>
      <w:proofErr w:type="spellEnd"/>
      <w:r w:rsidR="00C50E2F" w:rsidRPr="007E1534">
        <w:rPr>
          <w:sz w:val="28"/>
          <w:szCs w:val="28"/>
        </w:rPr>
        <w:t xml:space="preserve"> не должна исчезать. Если введено имя </w:t>
      </w:r>
      <w:proofErr w:type="spellStart"/>
      <w:r w:rsidR="00BA3DF0">
        <w:rPr>
          <w:sz w:val="28"/>
          <w:szCs w:val="28"/>
        </w:rPr>
        <w:t>JRadioButton</w:t>
      </w:r>
      <w:proofErr w:type="spellEnd"/>
      <w:r w:rsidR="00C50E2F" w:rsidRPr="007E1534">
        <w:rPr>
          <w:sz w:val="28"/>
          <w:szCs w:val="28"/>
        </w:rPr>
        <w:t xml:space="preserve">, которого не существует, то должно быть выведено диалоговое окно с ошибкой. </w:t>
      </w:r>
    </w:p>
    <w:p w14:paraId="56B93BFE" w14:textId="0E07F850" w:rsidR="00C50E2F" w:rsidRPr="007E1534" w:rsidRDefault="00E3018B" w:rsidP="007E1534">
      <w:pPr>
        <w:numPr>
          <w:ilvl w:val="0"/>
          <w:numId w:val="5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Группа с</w:t>
      </w:r>
      <w:r w:rsidR="00C50E2F" w:rsidRPr="007E1534">
        <w:rPr>
          <w:sz w:val="28"/>
          <w:szCs w:val="28"/>
        </w:rPr>
        <w:t xml:space="preserve">остоит из элементов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</w:t>
      </w:r>
      <w:proofErr w:type="spellStart"/>
      <w:r w:rsidR="00BA3DF0">
        <w:rPr>
          <w:sz w:val="28"/>
          <w:szCs w:val="28"/>
        </w:rPr>
        <w:t>JButton</w:t>
      </w:r>
      <w:proofErr w:type="spellEnd"/>
      <w:r w:rsidR="00C50E2F" w:rsidRPr="007E1534">
        <w:rPr>
          <w:sz w:val="28"/>
          <w:szCs w:val="28"/>
        </w:rPr>
        <w:t xml:space="preserve">, </w:t>
      </w:r>
      <w:r w:rsidR="00BA3DF0">
        <w:rPr>
          <w:sz w:val="28"/>
          <w:szCs w:val="28"/>
        </w:rPr>
        <w:t>JCheckBox</w:t>
      </w:r>
      <w:r w:rsidR="00C50E2F" w:rsidRPr="007E1534">
        <w:rPr>
          <w:sz w:val="28"/>
          <w:szCs w:val="28"/>
        </w:rPr>
        <w:t xml:space="preserve">1, </w:t>
      </w:r>
      <w:r w:rsidR="00BA3DF0">
        <w:rPr>
          <w:sz w:val="28"/>
          <w:szCs w:val="28"/>
        </w:rPr>
        <w:t>JCheckBox</w:t>
      </w:r>
      <w:r w:rsidR="00C50E2F" w:rsidRPr="007E1534">
        <w:rPr>
          <w:sz w:val="28"/>
          <w:szCs w:val="28"/>
        </w:rPr>
        <w:t xml:space="preserve">2, </w:t>
      </w:r>
      <w:r w:rsidR="00BA3DF0">
        <w:rPr>
          <w:sz w:val="28"/>
          <w:szCs w:val="28"/>
        </w:rPr>
        <w:t>JCheckBox</w:t>
      </w:r>
      <w:r w:rsidR="00C50E2F" w:rsidRPr="007E1534">
        <w:rPr>
          <w:sz w:val="28"/>
          <w:szCs w:val="28"/>
        </w:rPr>
        <w:t>3. Пользователь заносит им</w:t>
      </w:r>
      <w:r w:rsidR="00BA3DF0">
        <w:rPr>
          <w:sz w:val="28"/>
          <w:szCs w:val="28"/>
        </w:rPr>
        <w:t>я одного из</w:t>
      </w:r>
      <w:r w:rsidR="00C50E2F" w:rsidRPr="007E1534">
        <w:rPr>
          <w:sz w:val="28"/>
          <w:szCs w:val="28"/>
        </w:rPr>
        <w:t xml:space="preserve"> элементов </w:t>
      </w:r>
      <w:proofErr w:type="spellStart"/>
      <w:r w:rsidR="00BA3DF0">
        <w:rPr>
          <w:sz w:val="28"/>
          <w:szCs w:val="28"/>
        </w:rPr>
        <w:t>JCheckBox</w:t>
      </w:r>
      <w:proofErr w:type="spellEnd"/>
      <w:r w:rsidR="00C50E2F" w:rsidRPr="007E1534">
        <w:rPr>
          <w:sz w:val="28"/>
          <w:szCs w:val="28"/>
        </w:rPr>
        <w:t xml:space="preserve"> 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затем нажимает элемент </w:t>
      </w:r>
      <w:proofErr w:type="spellStart"/>
      <w:r w:rsidR="00BA3DF0">
        <w:rPr>
          <w:sz w:val="28"/>
          <w:szCs w:val="28"/>
        </w:rPr>
        <w:t>JButton</w:t>
      </w:r>
      <w:proofErr w:type="spellEnd"/>
      <w:r w:rsidR="00C50E2F" w:rsidRPr="007E1534">
        <w:rPr>
          <w:sz w:val="28"/>
          <w:szCs w:val="28"/>
        </w:rPr>
        <w:t>, после чего соответствующий элемент помечается</w:t>
      </w:r>
      <w:r w:rsidR="00BA3DF0">
        <w:rPr>
          <w:sz w:val="28"/>
          <w:szCs w:val="28"/>
        </w:rPr>
        <w:t xml:space="preserve">, если он не был помечен или с </w:t>
      </w:r>
      <w:r w:rsidR="00BA3DF0" w:rsidRPr="007E1534">
        <w:rPr>
          <w:sz w:val="28"/>
          <w:szCs w:val="28"/>
        </w:rPr>
        <w:t>соответствующ</w:t>
      </w:r>
      <w:r w:rsidR="00BA3DF0">
        <w:rPr>
          <w:sz w:val="28"/>
          <w:szCs w:val="28"/>
        </w:rPr>
        <w:t>его</w:t>
      </w:r>
      <w:r w:rsidR="00BA3DF0" w:rsidRPr="007E1534">
        <w:rPr>
          <w:sz w:val="28"/>
          <w:szCs w:val="28"/>
        </w:rPr>
        <w:t xml:space="preserve"> элемент</w:t>
      </w:r>
      <w:r w:rsidR="00BA3DF0">
        <w:rPr>
          <w:sz w:val="28"/>
          <w:szCs w:val="28"/>
        </w:rPr>
        <w:t>а снимается метка, если он был помечен</w:t>
      </w:r>
      <w:r w:rsidR="00C50E2F" w:rsidRPr="007E1534">
        <w:rPr>
          <w:sz w:val="28"/>
          <w:szCs w:val="28"/>
        </w:rPr>
        <w:t>.</w:t>
      </w:r>
      <w:r w:rsidR="00BA3DF0">
        <w:rPr>
          <w:sz w:val="28"/>
          <w:szCs w:val="28"/>
        </w:rPr>
        <w:t xml:space="preserve"> Метки оставшихся двух компонент не </w:t>
      </w:r>
      <w:r>
        <w:rPr>
          <w:sz w:val="28"/>
          <w:szCs w:val="28"/>
        </w:rPr>
        <w:t xml:space="preserve">должны менять свое состояние. </w:t>
      </w:r>
      <w:r w:rsidR="00C50E2F" w:rsidRPr="007E1534">
        <w:rPr>
          <w:sz w:val="28"/>
          <w:szCs w:val="28"/>
        </w:rPr>
        <w:t xml:space="preserve">Если введено имя </w:t>
      </w:r>
      <w:proofErr w:type="spellStart"/>
      <w:r w:rsidR="00BA3DF0">
        <w:rPr>
          <w:sz w:val="28"/>
          <w:szCs w:val="28"/>
        </w:rPr>
        <w:t>JCheckBox</w:t>
      </w:r>
      <w:proofErr w:type="spellEnd"/>
      <w:r w:rsidR="00C50E2F" w:rsidRPr="007E1534">
        <w:rPr>
          <w:sz w:val="28"/>
          <w:szCs w:val="28"/>
        </w:rPr>
        <w:t xml:space="preserve">, которого не существует, то должно быть выведено диалоговое окно с ошибкой. </w:t>
      </w:r>
    </w:p>
    <w:p w14:paraId="1B3F7058" w14:textId="15E193A2" w:rsidR="00C50E2F" w:rsidRPr="007E1534" w:rsidRDefault="00E3018B" w:rsidP="007E1534">
      <w:pPr>
        <w:numPr>
          <w:ilvl w:val="0"/>
          <w:numId w:val="5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с</w:t>
      </w:r>
      <w:r w:rsidR="00C50E2F" w:rsidRPr="007E1534">
        <w:rPr>
          <w:sz w:val="28"/>
          <w:szCs w:val="28"/>
        </w:rPr>
        <w:t xml:space="preserve">остоит из элементов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1,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2,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3, </w:t>
      </w:r>
      <w:proofErr w:type="spellStart"/>
      <w:r>
        <w:rPr>
          <w:sz w:val="28"/>
          <w:szCs w:val="28"/>
        </w:rPr>
        <w:t>JTable</w:t>
      </w:r>
      <w:proofErr w:type="spellEnd"/>
      <w:r>
        <w:rPr>
          <w:sz w:val="28"/>
          <w:szCs w:val="28"/>
        </w:rPr>
        <w:t>.</w:t>
      </w:r>
      <w:r w:rsidRPr="007E1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 </w:t>
      </w:r>
      <w:proofErr w:type="spellStart"/>
      <w:r>
        <w:rPr>
          <w:sz w:val="28"/>
          <w:szCs w:val="28"/>
        </w:rPr>
        <w:t>JTable</w:t>
      </w:r>
      <w:proofErr w:type="spellEnd"/>
      <w:r w:rsidRPr="007E1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</w:t>
      </w:r>
      <w:r w:rsidR="00C50E2F" w:rsidRPr="007E1534">
        <w:rPr>
          <w:sz w:val="28"/>
          <w:szCs w:val="28"/>
        </w:rPr>
        <w:t>дв</w:t>
      </w:r>
      <w:r>
        <w:rPr>
          <w:sz w:val="28"/>
          <w:szCs w:val="28"/>
        </w:rPr>
        <w:t>а</w:t>
      </w:r>
      <w:r w:rsidR="00C50E2F" w:rsidRPr="007E1534">
        <w:rPr>
          <w:sz w:val="28"/>
          <w:szCs w:val="28"/>
        </w:rPr>
        <w:t xml:space="preserve"> столбц</w:t>
      </w:r>
      <w:r>
        <w:rPr>
          <w:sz w:val="28"/>
          <w:szCs w:val="28"/>
        </w:rPr>
        <w:t>а</w:t>
      </w:r>
      <w:r w:rsidR="00C50E2F" w:rsidRPr="007E1534">
        <w:rPr>
          <w:sz w:val="28"/>
          <w:szCs w:val="28"/>
        </w:rPr>
        <w:t xml:space="preserve">. Пользователь заносит текст в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, затем нажимает элемент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1, после чего текст из </w:t>
      </w:r>
      <w:proofErr w:type="spellStart"/>
      <w:r w:rsidR="00BA3DF0">
        <w:rPr>
          <w:sz w:val="28"/>
          <w:szCs w:val="28"/>
        </w:rPr>
        <w:t>JTextField</w:t>
      </w:r>
      <w:proofErr w:type="spellEnd"/>
      <w:r w:rsidR="00C50E2F" w:rsidRPr="007E1534">
        <w:rPr>
          <w:sz w:val="28"/>
          <w:szCs w:val="28"/>
        </w:rPr>
        <w:t xml:space="preserve"> заносится в первый столбец элемента </w:t>
      </w:r>
      <w:proofErr w:type="spellStart"/>
      <w:r w:rsidR="00BA3DF0">
        <w:rPr>
          <w:sz w:val="28"/>
          <w:szCs w:val="28"/>
        </w:rPr>
        <w:t>JTable</w:t>
      </w:r>
      <w:proofErr w:type="spellEnd"/>
      <w:r w:rsidR="00C50E2F" w:rsidRPr="007E1534">
        <w:rPr>
          <w:sz w:val="28"/>
          <w:szCs w:val="28"/>
        </w:rPr>
        <w:t xml:space="preserve">. Затем нажимает элемент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2, после чего выделенный текст из первого столбца </w:t>
      </w:r>
      <w:proofErr w:type="spellStart"/>
      <w:r w:rsidR="00BA3DF0">
        <w:rPr>
          <w:sz w:val="28"/>
          <w:szCs w:val="28"/>
        </w:rPr>
        <w:t>JTable</w:t>
      </w:r>
      <w:proofErr w:type="spellEnd"/>
      <w:r w:rsidR="00C50E2F" w:rsidRPr="007E1534">
        <w:rPr>
          <w:sz w:val="28"/>
          <w:szCs w:val="28"/>
        </w:rPr>
        <w:t xml:space="preserve"> переноситься во второй столбец элемента </w:t>
      </w:r>
      <w:proofErr w:type="spellStart"/>
      <w:r w:rsidR="00BA3DF0">
        <w:rPr>
          <w:sz w:val="28"/>
          <w:szCs w:val="28"/>
        </w:rPr>
        <w:t>JTable</w:t>
      </w:r>
      <w:proofErr w:type="spellEnd"/>
      <w:r w:rsidR="00C50E2F" w:rsidRPr="007E1534">
        <w:rPr>
          <w:sz w:val="28"/>
          <w:szCs w:val="28"/>
        </w:rPr>
        <w:t xml:space="preserve"> в той же строке, затем нажимает элемент </w:t>
      </w:r>
      <w:r w:rsidR="00BA3DF0">
        <w:rPr>
          <w:sz w:val="28"/>
          <w:szCs w:val="28"/>
        </w:rPr>
        <w:t>JButton</w:t>
      </w:r>
      <w:r w:rsidR="00C50E2F" w:rsidRPr="007E1534">
        <w:rPr>
          <w:sz w:val="28"/>
          <w:szCs w:val="28"/>
        </w:rPr>
        <w:t xml:space="preserve">3, после чего выделенный текст из второго столбца </w:t>
      </w:r>
      <w:proofErr w:type="spellStart"/>
      <w:r w:rsidR="00BA3DF0">
        <w:rPr>
          <w:sz w:val="28"/>
          <w:szCs w:val="28"/>
        </w:rPr>
        <w:t>JTable</w:t>
      </w:r>
      <w:proofErr w:type="spellEnd"/>
      <w:r w:rsidR="00C50E2F" w:rsidRPr="007E1534">
        <w:rPr>
          <w:sz w:val="28"/>
          <w:szCs w:val="28"/>
        </w:rPr>
        <w:t xml:space="preserve"> переносится в первый столбец элемента </w:t>
      </w:r>
      <w:proofErr w:type="spellStart"/>
      <w:r w:rsidR="00BA3DF0">
        <w:rPr>
          <w:sz w:val="28"/>
          <w:szCs w:val="28"/>
        </w:rPr>
        <w:t>JTable</w:t>
      </w:r>
      <w:proofErr w:type="spellEnd"/>
      <w:r w:rsidR="00C50E2F" w:rsidRPr="007E1534">
        <w:rPr>
          <w:sz w:val="28"/>
          <w:szCs w:val="28"/>
        </w:rPr>
        <w:t xml:space="preserve"> в той же строке. В элементе управления </w:t>
      </w:r>
      <w:proofErr w:type="spellStart"/>
      <w:r w:rsidR="00BA3DF0">
        <w:rPr>
          <w:sz w:val="28"/>
          <w:szCs w:val="28"/>
        </w:rPr>
        <w:t>JTable</w:t>
      </w:r>
      <w:proofErr w:type="spellEnd"/>
      <w:r w:rsidR="00C50E2F" w:rsidRPr="007E1534">
        <w:rPr>
          <w:sz w:val="28"/>
          <w:szCs w:val="28"/>
        </w:rPr>
        <w:t xml:space="preserve"> в каждой строке один столбец всегда остается пустым. </w:t>
      </w:r>
      <w:r>
        <w:rPr>
          <w:sz w:val="28"/>
          <w:szCs w:val="28"/>
        </w:rPr>
        <w:t xml:space="preserve">Если выделенная для переноса ячейка содержит пустое значение, то при нажатии на соответствующий элемент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E3018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E3018B">
        <w:rPr>
          <w:sz w:val="28"/>
          <w:szCs w:val="28"/>
        </w:rPr>
        <w:t xml:space="preserve">3, </w:t>
      </w:r>
      <w:r>
        <w:rPr>
          <w:sz w:val="28"/>
          <w:szCs w:val="28"/>
        </w:rPr>
        <w:t>ничего не должно происходить.</w:t>
      </w:r>
      <w:r w:rsidRPr="00E3018B">
        <w:rPr>
          <w:sz w:val="28"/>
          <w:szCs w:val="28"/>
        </w:rPr>
        <w:t xml:space="preserve"> </w:t>
      </w:r>
    </w:p>
    <w:p w14:paraId="542FC13F" w14:textId="5F98F41A" w:rsidR="00C50E2F" w:rsidRDefault="00C50E2F" w:rsidP="00C50E2F">
      <w:pPr>
        <w:ind w:firstLine="900"/>
        <w:jc w:val="both"/>
        <w:rPr>
          <w:sz w:val="28"/>
          <w:szCs w:val="28"/>
        </w:rPr>
      </w:pPr>
      <w:r w:rsidRPr="007E1534">
        <w:rPr>
          <w:sz w:val="28"/>
          <w:szCs w:val="28"/>
        </w:rPr>
        <w:t>Все кнопки и элементы управления должны иметь осмысленные названия. Для размещения элементов управления в рамках групп необходимо использовать компоновщики</w:t>
      </w:r>
      <w:r w:rsidR="00BA3DF0" w:rsidRPr="00BA3DF0">
        <w:rPr>
          <w:sz w:val="28"/>
          <w:szCs w:val="28"/>
        </w:rPr>
        <w:t xml:space="preserve">, </w:t>
      </w:r>
      <w:r w:rsidR="00BA3DF0">
        <w:rPr>
          <w:sz w:val="28"/>
          <w:szCs w:val="28"/>
        </w:rPr>
        <w:t>предоставляемые вашей библиотекой</w:t>
      </w:r>
      <w:r w:rsidRPr="007E1534">
        <w:rPr>
          <w:sz w:val="28"/>
          <w:szCs w:val="28"/>
        </w:rPr>
        <w:t xml:space="preserve">. Для вывода диалогов с сообщением об ошибке использовать статические методы класса </w:t>
      </w:r>
      <w:proofErr w:type="spellStart"/>
      <w:r w:rsidR="00BA3DF0">
        <w:rPr>
          <w:sz w:val="28"/>
          <w:szCs w:val="28"/>
          <w:lang w:val="en-US"/>
        </w:rPr>
        <w:t>JOptionPane</w:t>
      </w:r>
      <w:proofErr w:type="spellEnd"/>
      <w:r w:rsidRPr="007E1534">
        <w:rPr>
          <w:sz w:val="28"/>
          <w:szCs w:val="28"/>
        </w:rPr>
        <w:t>.</w:t>
      </w:r>
    </w:p>
    <w:p w14:paraId="09D96EFA" w14:textId="4D74B831" w:rsidR="00B77183" w:rsidRDefault="00B77183" w:rsidP="00C50E2F">
      <w:pPr>
        <w:ind w:firstLine="900"/>
        <w:jc w:val="both"/>
        <w:rPr>
          <w:b/>
          <w:sz w:val="28"/>
          <w:szCs w:val="28"/>
        </w:rPr>
      </w:pPr>
      <w:r w:rsidRPr="00B77183">
        <w:rPr>
          <w:b/>
          <w:sz w:val="28"/>
          <w:szCs w:val="28"/>
        </w:rPr>
        <w:t>Варианты индивидуального задания</w:t>
      </w:r>
      <w:r w:rsidR="00243ACC">
        <w:rPr>
          <w:b/>
          <w:sz w:val="28"/>
          <w:szCs w:val="28"/>
        </w:rPr>
        <w:t>:</w:t>
      </w:r>
    </w:p>
    <w:p w14:paraId="11CB15B5" w14:textId="7172EB17" w:rsidR="00243ACC" w:rsidRPr="00017F37" w:rsidRDefault="00017F37" w:rsidP="00C50E2F">
      <w:pPr>
        <w:ind w:firstLine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Общее з</w:t>
      </w:r>
      <w:r w:rsidR="00243ACC" w:rsidRPr="00017F37">
        <w:rPr>
          <w:b/>
          <w:sz w:val="28"/>
          <w:szCs w:val="28"/>
        </w:rPr>
        <w:t xml:space="preserve">амечание: </w:t>
      </w:r>
      <w:r w:rsidR="00243ACC" w:rsidRPr="00017F37">
        <w:rPr>
          <w:sz w:val="28"/>
          <w:szCs w:val="28"/>
        </w:rPr>
        <w:t xml:space="preserve">Все </w:t>
      </w:r>
      <w:r w:rsidR="00734220">
        <w:rPr>
          <w:sz w:val="28"/>
          <w:szCs w:val="28"/>
        </w:rPr>
        <w:t xml:space="preserve">индивидуальные </w:t>
      </w:r>
      <w:bookmarkStart w:id="0" w:name="_GoBack"/>
      <w:bookmarkEnd w:id="0"/>
      <w:r w:rsidR="00243ACC" w:rsidRPr="00017F37">
        <w:rPr>
          <w:sz w:val="28"/>
          <w:szCs w:val="28"/>
        </w:rPr>
        <w:t xml:space="preserve">варианты написана для библиотеки </w:t>
      </w:r>
      <w:r w:rsidR="00243ACC" w:rsidRPr="00017F37">
        <w:rPr>
          <w:sz w:val="28"/>
          <w:szCs w:val="28"/>
          <w:lang w:val="en-US"/>
        </w:rPr>
        <w:t>SWING</w:t>
      </w:r>
      <w:r w:rsidR="00A34FB1" w:rsidRPr="00017F37">
        <w:rPr>
          <w:sz w:val="28"/>
          <w:szCs w:val="28"/>
        </w:rPr>
        <w:t xml:space="preserve">. </w:t>
      </w:r>
      <w:r w:rsidR="00466A7E" w:rsidRPr="00017F37">
        <w:rPr>
          <w:sz w:val="28"/>
          <w:szCs w:val="28"/>
        </w:rPr>
        <w:t>При реализации</w:t>
      </w:r>
      <w:r w:rsidR="00A34FB1" w:rsidRPr="00017F37">
        <w:rPr>
          <w:sz w:val="28"/>
          <w:szCs w:val="28"/>
        </w:rPr>
        <w:t xml:space="preserve"> заменять компоненты библиотеки </w:t>
      </w:r>
      <w:r w:rsidR="00A34FB1" w:rsidRPr="00017F37">
        <w:rPr>
          <w:sz w:val="28"/>
          <w:szCs w:val="28"/>
          <w:lang w:val="en-US"/>
        </w:rPr>
        <w:t>SWING</w:t>
      </w:r>
      <w:r w:rsidR="00A34FB1" w:rsidRPr="00017F37">
        <w:rPr>
          <w:sz w:val="28"/>
          <w:szCs w:val="28"/>
        </w:rPr>
        <w:t xml:space="preserve"> на компоненты из вашей библиотеки.</w:t>
      </w:r>
      <w:r w:rsidRPr="00017F37">
        <w:rPr>
          <w:sz w:val="28"/>
          <w:szCs w:val="28"/>
        </w:rPr>
        <w:t xml:space="preserve"> Например</w:t>
      </w:r>
      <w:r w:rsidR="00A34FB1" w:rsidRPr="00017F37">
        <w:rPr>
          <w:sz w:val="28"/>
          <w:szCs w:val="28"/>
        </w:rPr>
        <w:t xml:space="preserve"> </w:t>
      </w:r>
      <w:proofErr w:type="spellStart"/>
      <w:proofErr w:type="gramStart"/>
      <w:r w:rsidR="00466A7E" w:rsidRPr="00017F37">
        <w:rPr>
          <w:sz w:val="28"/>
          <w:szCs w:val="28"/>
          <w:lang w:val="en-US"/>
        </w:rPr>
        <w:t>JButton</w:t>
      </w:r>
      <w:proofErr w:type="spellEnd"/>
      <w:r w:rsidR="00466A7E" w:rsidRPr="00017F37">
        <w:rPr>
          <w:sz w:val="28"/>
          <w:szCs w:val="28"/>
          <w:lang w:val="en-US"/>
        </w:rPr>
        <w:t>(</w:t>
      </w:r>
      <w:proofErr w:type="gramEnd"/>
      <w:r w:rsidR="00466A7E" w:rsidRPr="00017F37">
        <w:rPr>
          <w:sz w:val="28"/>
          <w:szCs w:val="28"/>
          <w:lang w:val="en-US"/>
        </w:rPr>
        <w:t>SWING) -&gt; Button(SWT</w:t>
      </w:r>
      <w:r w:rsidRPr="00017F37">
        <w:rPr>
          <w:sz w:val="28"/>
          <w:szCs w:val="28"/>
        </w:rPr>
        <w:t>).</w:t>
      </w:r>
    </w:p>
    <w:p w14:paraId="48FF6A33" w14:textId="4338637E" w:rsidR="00B77183" w:rsidRDefault="00B77183" w:rsidP="00B77183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бегущую строку в заголовке окна.</w:t>
      </w:r>
    </w:p>
    <w:p w14:paraId="47C7C854" w14:textId="22475755" w:rsidR="00B77183" w:rsidRDefault="00B77183" w:rsidP="00B77183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бегущую строку во всех названия кнопок.</w:t>
      </w:r>
    </w:p>
    <w:p w14:paraId="10D57401" w14:textId="25357B60" w:rsidR="00B77183" w:rsidRDefault="00B77183" w:rsidP="00B77183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бегущую строку во всех </w:t>
      </w:r>
      <w:proofErr w:type="spellStart"/>
      <w:r>
        <w:rPr>
          <w:sz w:val="28"/>
          <w:szCs w:val="28"/>
          <w:lang w:val="en-US"/>
        </w:rPr>
        <w:t>JLabel</w:t>
      </w:r>
      <w:proofErr w:type="spellEnd"/>
      <w:r w:rsidRPr="00B77183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компонентах, если такие имеются.</w:t>
      </w:r>
    </w:p>
    <w:p w14:paraId="0FCAD77D" w14:textId="3F889549" w:rsidR="00B77183" w:rsidRDefault="00B77183" w:rsidP="00B77183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менеджер компоновки, который автоматически размещает элементы любой панели или окна по Эллипсу.</w:t>
      </w:r>
    </w:p>
    <w:p w14:paraId="75D3F52C" w14:textId="736936C1" w:rsidR="00B77183" w:rsidRDefault="00B77183" w:rsidP="00B77183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Изменить рисование стандартной кнопки на кнопку в виде круга. Кнопка должна менять цвет при попадании мыши в область выбранной фигуры.</w:t>
      </w:r>
      <w:r w:rsidR="00775D28">
        <w:rPr>
          <w:sz w:val="28"/>
          <w:szCs w:val="28"/>
        </w:rPr>
        <w:t xml:space="preserve"> Все кнопки в окне меняются на новую.</w:t>
      </w:r>
    </w:p>
    <w:p w14:paraId="3462A2EC" w14:textId="7029461B" w:rsidR="00A5512A" w:rsidRDefault="00A5512A" w:rsidP="00A5512A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Изменить рисование стандартной кнопки на кнопку в виде ромба. Кнопка должна менять цвет при попадании мыши в область выбранной фигуры. Все кнопки в окне меняются на новую.</w:t>
      </w:r>
    </w:p>
    <w:p w14:paraId="471107E8" w14:textId="39374C88" w:rsidR="00A5512A" w:rsidRDefault="00A5512A" w:rsidP="00A5512A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Изменить рисование стандартной кнопки на кнопку в виде бесконечности. Кнопка должна менять цвет при попадании мыши в область выбранной фигуры. Все кнопки в окне меняются на новую.</w:t>
      </w:r>
    </w:p>
    <w:p w14:paraId="745FB854" w14:textId="58ADBAD7" w:rsidR="00A5512A" w:rsidRDefault="00A5512A" w:rsidP="00A5512A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Изменить рисование стандартной кнопки на кнопку в виде восьмерки. Кнопка должна менять цвет при попадании мыши в область выбранной фигуры. Все кнопки в окне меняются на новую.</w:t>
      </w:r>
    </w:p>
    <w:p w14:paraId="172F57B8" w14:textId="2B6B394E" w:rsidR="00A5512A" w:rsidRDefault="00A5512A" w:rsidP="00A5512A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рисование стандартной кнопки на кнопку в виде </w:t>
      </w:r>
      <w:r w:rsidR="00DE16FD">
        <w:rPr>
          <w:sz w:val="28"/>
          <w:szCs w:val="28"/>
        </w:rPr>
        <w:t>эллипса</w:t>
      </w:r>
      <w:r>
        <w:rPr>
          <w:sz w:val="28"/>
          <w:szCs w:val="28"/>
        </w:rPr>
        <w:t>. Кнопка должна менять цвет при попадании мыши в область выбранной фигуры. Все кнопки в окне меняются на новую.</w:t>
      </w:r>
    </w:p>
    <w:p w14:paraId="5DC01D47" w14:textId="4509A2BD" w:rsidR="00775D28" w:rsidRDefault="001E3183" w:rsidP="00E0626E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>Реализовать групп</w:t>
      </w:r>
      <w:r w:rsidR="004E0CE5" w:rsidRPr="007A7ADF">
        <w:rPr>
          <w:sz w:val="28"/>
          <w:szCs w:val="28"/>
        </w:rPr>
        <w:t>у</w:t>
      </w:r>
      <w:r w:rsidR="00D6271F" w:rsidRPr="007A7ADF">
        <w:rPr>
          <w:sz w:val="28"/>
          <w:szCs w:val="28"/>
        </w:rPr>
        <w:t xml:space="preserve"> 6</w:t>
      </w:r>
      <w:r w:rsidRPr="007A7ADF">
        <w:rPr>
          <w:sz w:val="28"/>
          <w:szCs w:val="28"/>
        </w:rPr>
        <w:t xml:space="preserve"> состоящую из следующих компонент</w:t>
      </w:r>
      <w:r w:rsidR="004E0CE5" w:rsidRPr="007A7ADF">
        <w:rPr>
          <w:sz w:val="28"/>
          <w:szCs w:val="28"/>
        </w:rPr>
        <w:t>ов</w:t>
      </w:r>
      <w:r w:rsidR="00FC5A48" w:rsidRPr="007A7ADF">
        <w:rPr>
          <w:sz w:val="28"/>
          <w:szCs w:val="28"/>
        </w:rPr>
        <w:t xml:space="preserve"> </w:t>
      </w:r>
      <w:proofErr w:type="spellStart"/>
      <w:r w:rsidR="00FC5A48" w:rsidRPr="007A7ADF">
        <w:rPr>
          <w:sz w:val="28"/>
          <w:szCs w:val="28"/>
          <w:lang w:val="en-US"/>
        </w:rPr>
        <w:t>JTextField</w:t>
      </w:r>
      <w:proofErr w:type="spellEnd"/>
      <w:r w:rsidR="00FC5A48" w:rsidRPr="007A7ADF">
        <w:rPr>
          <w:sz w:val="28"/>
          <w:szCs w:val="28"/>
        </w:rPr>
        <w:t xml:space="preserve">, </w:t>
      </w:r>
      <w:proofErr w:type="spellStart"/>
      <w:r w:rsidR="00FC5A48" w:rsidRPr="007A7ADF">
        <w:rPr>
          <w:sz w:val="28"/>
          <w:szCs w:val="28"/>
          <w:lang w:val="en-US"/>
        </w:rPr>
        <w:t>JButton</w:t>
      </w:r>
      <w:proofErr w:type="spellEnd"/>
      <w:r w:rsidR="00FC5A48" w:rsidRPr="007A7ADF">
        <w:rPr>
          <w:sz w:val="28"/>
          <w:szCs w:val="28"/>
        </w:rPr>
        <w:t xml:space="preserve">1, </w:t>
      </w:r>
      <w:proofErr w:type="spellStart"/>
      <w:r w:rsidR="00FC5A48" w:rsidRPr="007A7ADF">
        <w:rPr>
          <w:sz w:val="28"/>
          <w:szCs w:val="28"/>
          <w:lang w:val="en-US"/>
        </w:rPr>
        <w:t>JButton</w:t>
      </w:r>
      <w:proofErr w:type="spellEnd"/>
      <w:r w:rsidR="00FC5A48" w:rsidRPr="007A7ADF">
        <w:rPr>
          <w:sz w:val="28"/>
          <w:szCs w:val="28"/>
        </w:rPr>
        <w:t xml:space="preserve">2, </w:t>
      </w:r>
      <w:proofErr w:type="spellStart"/>
      <w:r w:rsidR="00FC5A48" w:rsidRPr="007A7ADF">
        <w:rPr>
          <w:sz w:val="28"/>
          <w:szCs w:val="28"/>
          <w:lang w:val="en-US"/>
        </w:rPr>
        <w:t>JButton</w:t>
      </w:r>
      <w:proofErr w:type="spellEnd"/>
      <w:r w:rsidR="00FC5A48" w:rsidRPr="007A7ADF">
        <w:rPr>
          <w:sz w:val="28"/>
          <w:szCs w:val="28"/>
        </w:rPr>
        <w:t>3</w:t>
      </w:r>
      <w:r w:rsidR="001E713F" w:rsidRPr="007A7ADF">
        <w:rPr>
          <w:sz w:val="28"/>
          <w:szCs w:val="28"/>
        </w:rPr>
        <w:t>.</w:t>
      </w:r>
      <w:r w:rsidR="00A927F8" w:rsidRPr="007A7ADF">
        <w:rPr>
          <w:sz w:val="28"/>
          <w:szCs w:val="28"/>
        </w:rPr>
        <w:t xml:space="preserve"> </w:t>
      </w:r>
      <w:r w:rsidR="00D6271F" w:rsidRPr="007A7ADF">
        <w:rPr>
          <w:sz w:val="28"/>
          <w:szCs w:val="28"/>
        </w:rPr>
        <w:t xml:space="preserve">В </w:t>
      </w:r>
      <w:proofErr w:type="spellStart"/>
      <w:r w:rsidR="00D6271F" w:rsidRPr="007A7ADF">
        <w:rPr>
          <w:sz w:val="28"/>
          <w:szCs w:val="28"/>
          <w:lang w:val="en-US"/>
        </w:rPr>
        <w:t>JTextField</w:t>
      </w:r>
      <w:proofErr w:type="spellEnd"/>
      <w:r w:rsidR="00C46AB3" w:rsidRPr="007A7ADF">
        <w:rPr>
          <w:sz w:val="28"/>
          <w:szCs w:val="28"/>
        </w:rPr>
        <w:t xml:space="preserve"> будет вводит</w:t>
      </w:r>
      <w:r w:rsidR="00E020C6" w:rsidRPr="007A7ADF">
        <w:rPr>
          <w:sz w:val="28"/>
          <w:szCs w:val="28"/>
        </w:rPr>
        <w:t>ь</w:t>
      </w:r>
      <w:r w:rsidR="00C46AB3" w:rsidRPr="007A7ADF">
        <w:rPr>
          <w:sz w:val="28"/>
          <w:szCs w:val="28"/>
        </w:rPr>
        <w:t xml:space="preserve">ся число </w:t>
      </w:r>
      <w:proofErr w:type="spellStart"/>
      <w:r w:rsidR="00C46AB3" w:rsidRPr="007A7ADF">
        <w:rPr>
          <w:sz w:val="28"/>
          <w:szCs w:val="28"/>
          <w:lang w:val="en-US"/>
        </w:rPr>
        <w:lastRenderedPageBreak/>
        <w:t>JCheckBox</w:t>
      </w:r>
      <w:proofErr w:type="spellEnd"/>
      <w:r w:rsidR="006D5506" w:rsidRPr="007A7ADF">
        <w:rPr>
          <w:sz w:val="28"/>
          <w:szCs w:val="28"/>
        </w:rPr>
        <w:t>,</w:t>
      </w:r>
      <w:r w:rsidR="006220C4" w:rsidRPr="007A7ADF">
        <w:rPr>
          <w:sz w:val="28"/>
          <w:szCs w:val="28"/>
        </w:rPr>
        <w:t xml:space="preserve"> которые будут </w:t>
      </w:r>
      <w:r w:rsidR="00B93C60" w:rsidRPr="007A7ADF">
        <w:rPr>
          <w:sz w:val="28"/>
          <w:szCs w:val="28"/>
        </w:rPr>
        <w:t>сгенерированы в окне</w:t>
      </w:r>
      <w:r w:rsidR="00D84F7C">
        <w:rPr>
          <w:sz w:val="28"/>
          <w:szCs w:val="28"/>
        </w:rPr>
        <w:t>,</w:t>
      </w:r>
      <w:r w:rsidR="00B93C60" w:rsidRPr="007A7ADF">
        <w:rPr>
          <w:sz w:val="28"/>
          <w:szCs w:val="28"/>
        </w:rPr>
        <w:t xml:space="preserve"> после нажатия на кнопку </w:t>
      </w:r>
      <w:proofErr w:type="spellStart"/>
      <w:r w:rsidR="00B93C60" w:rsidRPr="007A7ADF">
        <w:rPr>
          <w:sz w:val="28"/>
          <w:szCs w:val="28"/>
          <w:lang w:val="en-US"/>
        </w:rPr>
        <w:t>JButton</w:t>
      </w:r>
      <w:proofErr w:type="spellEnd"/>
      <w:r w:rsidR="00B93C60" w:rsidRPr="007A7ADF">
        <w:rPr>
          <w:sz w:val="28"/>
          <w:szCs w:val="28"/>
        </w:rPr>
        <w:t>1</w:t>
      </w:r>
      <w:r w:rsidR="00D34F57" w:rsidRPr="007A7ADF">
        <w:rPr>
          <w:sz w:val="28"/>
          <w:szCs w:val="28"/>
        </w:rPr>
        <w:t xml:space="preserve">. </w:t>
      </w:r>
      <w:r w:rsidR="00314346" w:rsidRPr="007A7ADF">
        <w:rPr>
          <w:sz w:val="28"/>
          <w:szCs w:val="28"/>
        </w:rPr>
        <w:t xml:space="preserve">При нажатии </w:t>
      </w:r>
      <w:proofErr w:type="spellStart"/>
      <w:r w:rsidR="00314346" w:rsidRPr="007A7ADF">
        <w:rPr>
          <w:sz w:val="28"/>
          <w:szCs w:val="28"/>
          <w:lang w:val="en-US"/>
        </w:rPr>
        <w:t>JButton</w:t>
      </w:r>
      <w:proofErr w:type="spellEnd"/>
      <w:r w:rsidR="00314346" w:rsidRPr="007A7ADF">
        <w:rPr>
          <w:sz w:val="28"/>
          <w:szCs w:val="28"/>
        </w:rPr>
        <w:t>2</w:t>
      </w:r>
      <w:r w:rsidR="00C050D2" w:rsidRPr="007A7ADF">
        <w:rPr>
          <w:sz w:val="28"/>
          <w:szCs w:val="28"/>
        </w:rPr>
        <w:t xml:space="preserve">, </w:t>
      </w:r>
      <w:proofErr w:type="spellStart"/>
      <w:r w:rsidR="00677548" w:rsidRPr="007A7ADF">
        <w:rPr>
          <w:sz w:val="28"/>
          <w:szCs w:val="28"/>
          <w:lang w:val="en-US"/>
        </w:rPr>
        <w:t>JCheckbox</w:t>
      </w:r>
      <w:proofErr w:type="spellEnd"/>
      <w:r w:rsidR="00677548" w:rsidRPr="007A7ADF">
        <w:rPr>
          <w:sz w:val="28"/>
          <w:szCs w:val="28"/>
        </w:rPr>
        <w:t xml:space="preserve"> будут </w:t>
      </w:r>
      <w:r w:rsidR="00C050D2" w:rsidRPr="007A7ADF">
        <w:rPr>
          <w:sz w:val="28"/>
          <w:szCs w:val="28"/>
        </w:rPr>
        <w:t>выделят</w:t>
      </w:r>
      <w:r w:rsidR="00CA2BD0" w:rsidRPr="007A7ADF">
        <w:rPr>
          <w:sz w:val="28"/>
          <w:szCs w:val="28"/>
        </w:rPr>
        <w:t>ь</w:t>
      </w:r>
      <w:r w:rsidR="00C050D2" w:rsidRPr="007A7ADF">
        <w:rPr>
          <w:sz w:val="28"/>
          <w:szCs w:val="28"/>
        </w:rPr>
        <w:t>ся</w:t>
      </w:r>
      <w:r w:rsidR="00CA2BD0" w:rsidRPr="007A7ADF">
        <w:rPr>
          <w:sz w:val="28"/>
          <w:szCs w:val="28"/>
        </w:rPr>
        <w:t xml:space="preserve"> с задержкой в 500мс</w:t>
      </w:r>
      <w:r w:rsidR="00C050D2" w:rsidRPr="007A7ADF">
        <w:rPr>
          <w:sz w:val="28"/>
          <w:szCs w:val="28"/>
        </w:rPr>
        <w:t xml:space="preserve"> </w:t>
      </w:r>
      <w:r w:rsidR="001716B8" w:rsidRPr="007A7ADF">
        <w:rPr>
          <w:sz w:val="28"/>
          <w:szCs w:val="28"/>
        </w:rPr>
        <w:t xml:space="preserve">по </w:t>
      </w:r>
      <w:r w:rsidR="00F00947" w:rsidRPr="007A7ADF">
        <w:rPr>
          <w:sz w:val="28"/>
          <w:szCs w:val="28"/>
        </w:rPr>
        <w:t>алгоритму: выделя</w:t>
      </w:r>
      <w:r w:rsidR="00B53BB1">
        <w:rPr>
          <w:sz w:val="28"/>
          <w:szCs w:val="28"/>
        </w:rPr>
        <w:t>е</w:t>
      </w:r>
      <w:r w:rsidR="00F00947" w:rsidRPr="007A7ADF">
        <w:rPr>
          <w:sz w:val="28"/>
          <w:szCs w:val="28"/>
        </w:rPr>
        <w:t>тся 1-й</w:t>
      </w:r>
      <w:r w:rsidR="007A7ADF" w:rsidRPr="007A7ADF">
        <w:rPr>
          <w:sz w:val="28"/>
          <w:szCs w:val="28"/>
        </w:rPr>
        <w:t>, затем</w:t>
      </w:r>
      <w:r w:rsidR="00F00947" w:rsidRPr="007A7ADF">
        <w:rPr>
          <w:sz w:val="28"/>
          <w:szCs w:val="28"/>
        </w:rPr>
        <w:t xml:space="preserve"> последний, затем 2-й</w:t>
      </w:r>
      <w:r w:rsidR="007A7ADF" w:rsidRPr="007A7ADF">
        <w:rPr>
          <w:sz w:val="28"/>
          <w:szCs w:val="28"/>
        </w:rPr>
        <w:t>, затем</w:t>
      </w:r>
      <w:r w:rsidR="00F00947" w:rsidRPr="007A7ADF">
        <w:rPr>
          <w:sz w:val="28"/>
          <w:szCs w:val="28"/>
        </w:rPr>
        <w:t xml:space="preserve"> предпоследний и </w:t>
      </w:r>
      <w:proofErr w:type="gramStart"/>
      <w:r w:rsidR="00F00947" w:rsidRPr="007A7ADF">
        <w:rPr>
          <w:sz w:val="28"/>
          <w:szCs w:val="28"/>
        </w:rPr>
        <w:t>т.д.</w:t>
      </w:r>
      <w:proofErr w:type="gramEnd"/>
      <w:r w:rsidR="007A7ADF">
        <w:rPr>
          <w:sz w:val="28"/>
          <w:szCs w:val="28"/>
        </w:rPr>
        <w:t xml:space="preserve"> Когда все элементы </w:t>
      </w:r>
      <w:proofErr w:type="spellStart"/>
      <w:r w:rsidR="007A7ADF">
        <w:rPr>
          <w:sz w:val="28"/>
          <w:szCs w:val="28"/>
          <w:lang w:val="en-US"/>
        </w:rPr>
        <w:t>JCheckbox</w:t>
      </w:r>
      <w:proofErr w:type="spellEnd"/>
      <w:r w:rsidR="007A7ADF" w:rsidRPr="007A7ADF">
        <w:rPr>
          <w:sz w:val="28"/>
          <w:szCs w:val="28"/>
        </w:rPr>
        <w:t xml:space="preserve"> </w:t>
      </w:r>
      <w:r w:rsidR="007A7ADF">
        <w:rPr>
          <w:sz w:val="28"/>
          <w:szCs w:val="28"/>
        </w:rPr>
        <w:t>будут выделены</w:t>
      </w:r>
      <w:r w:rsidR="00FE4D34">
        <w:rPr>
          <w:sz w:val="28"/>
          <w:szCs w:val="28"/>
        </w:rPr>
        <w:t>,</w:t>
      </w:r>
      <w:r w:rsidR="00AF47F6">
        <w:rPr>
          <w:sz w:val="28"/>
          <w:szCs w:val="28"/>
        </w:rPr>
        <w:t xml:space="preserve"> </w:t>
      </w:r>
      <w:r w:rsidR="00D27537">
        <w:rPr>
          <w:sz w:val="28"/>
          <w:szCs w:val="28"/>
        </w:rPr>
        <w:t>они по такому же алгоритму начина</w:t>
      </w:r>
      <w:r w:rsidR="00B25DF2">
        <w:rPr>
          <w:sz w:val="28"/>
          <w:szCs w:val="28"/>
        </w:rPr>
        <w:t>ют терять выделение</w:t>
      </w:r>
      <w:r w:rsidR="0024620D">
        <w:rPr>
          <w:sz w:val="28"/>
          <w:szCs w:val="28"/>
        </w:rPr>
        <w:t>,</w:t>
      </w:r>
      <w:r w:rsidR="00B25DF2">
        <w:rPr>
          <w:sz w:val="28"/>
          <w:szCs w:val="28"/>
        </w:rPr>
        <w:t xml:space="preserve"> начиная с 1-го элемента.</w:t>
      </w:r>
      <w:r w:rsidR="00605718">
        <w:rPr>
          <w:sz w:val="28"/>
          <w:szCs w:val="28"/>
        </w:rPr>
        <w:t xml:space="preserve"> </w:t>
      </w:r>
      <w:r w:rsidR="008427E6">
        <w:rPr>
          <w:sz w:val="28"/>
          <w:szCs w:val="28"/>
        </w:rPr>
        <w:t xml:space="preserve">При нажатии </w:t>
      </w:r>
      <w:proofErr w:type="spellStart"/>
      <w:r w:rsidR="00B87697" w:rsidRPr="007A7ADF">
        <w:rPr>
          <w:sz w:val="28"/>
          <w:szCs w:val="28"/>
          <w:lang w:val="en-US"/>
        </w:rPr>
        <w:t>JButton</w:t>
      </w:r>
      <w:proofErr w:type="spellEnd"/>
      <w:r w:rsidR="00B87697" w:rsidRPr="007A7ADF">
        <w:rPr>
          <w:sz w:val="28"/>
          <w:szCs w:val="28"/>
        </w:rPr>
        <w:t>3</w:t>
      </w:r>
      <w:r w:rsidR="00682AF8">
        <w:rPr>
          <w:sz w:val="28"/>
          <w:szCs w:val="28"/>
        </w:rPr>
        <w:t xml:space="preserve"> выделение будет останавливаться</w:t>
      </w:r>
      <w:r w:rsidR="00F846F6">
        <w:rPr>
          <w:sz w:val="28"/>
          <w:szCs w:val="28"/>
        </w:rPr>
        <w:t xml:space="preserve">. При повторном нажатии на </w:t>
      </w:r>
      <w:proofErr w:type="spellStart"/>
      <w:r w:rsidR="00B27C72">
        <w:rPr>
          <w:sz w:val="28"/>
          <w:szCs w:val="28"/>
          <w:lang w:val="en-US"/>
        </w:rPr>
        <w:t>JButton</w:t>
      </w:r>
      <w:proofErr w:type="spellEnd"/>
      <w:r w:rsidR="00B27C72">
        <w:rPr>
          <w:sz w:val="28"/>
          <w:szCs w:val="28"/>
        </w:rPr>
        <w:t>2</w:t>
      </w:r>
      <w:r w:rsidR="00B27C72" w:rsidRPr="00B27C72">
        <w:rPr>
          <w:sz w:val="28"/>
          <w:szCs w:val="28"/>
        </w:rPr>
        <w:t xml:space="preserve"> </w:t>
      </w:r>
      <w:r w:rsidR="00B27C72">
        <w:rPr>
          <w:sz w:val="28"/>
          <w:szCs w:val="28"/>
        </w:rPr>
        <w:t>выделение будет продолжат</w:t>
      </w:r>
      <w:r w:rsidR="002A1F05">
        <w:rPr>
          <w:sz w:val="28"/>
          <w:szCs w:val="28"/>
        </w:rPr>
        <w:t>ь</w:t>
      </w:r>
      <w:r w:rsidR="00B27C72">
        <w:rPr>
          <w:sz w:val="28"/>
          <w:szCs w:val="28"/>
        </w:rPr>
        <w:t>ся с того места</w:t>
      </w:r>
      <w:r w:rsidR="007D7666">
        <w:rPr>
          <w:sz w:val="28"/>
          <w:szCs w:val="28"/>
        </w:rPr>
        <w:t>,</w:t>
      </w:r>
      <w:r w:rsidR="00B27C72">
        <w:rPr>
          <w:sz w:val="28"/>
          <w:szCs w:val="28"/>
        </w:rPr>
        <w:t xml:space="preserve"> где </w:t>
      </w:r>
      <w:r w:rsidR="00CD6579">
        <w:rPr>
          <w:sz w:val="28"/>
          <w:szCs w:val="28"/>
        </w:rPr>
        <w:t>было остановлено выделение компонентов</w:t>
      </w:r>
      <w:r w:rsidR="002A1F05">
        <w:rPr>
          <w:sz w:val="28"/>
          <w:szCs w:val="28"/>
        </w:rPr>
        <w:t xml:space="preserve"> в предыдущий раз</w:t>
      </w:r>
      <w:r w:rsidR="00CD6579">
        <w:rPr>
          <w:sz w:val="28"/>
          <w:szCs w:val="28"/>
        </w:rPr>
        <w:t>.</w:t>
      </w:r>
      <w:r w:rsidR="00936273">
        <w:rPr>
          <w:sz w:val="28"/>
          <w:szCs w:val="28"/>
        </w:rPr>
        <w:t xml:space="preserve"> При повтор</w:t>
      </w:r>
      <w:r w:rsidR="00171D09">
        <w:rPr>
          <w:sz w:val="28"/>
          <w:szCs w:val="28"/>
        </w:rPr>
        <w:t xml:space="preserve">ном нажатии на </w:t>
      </w:r>
      <w:proofErr w:type="spellStart"/>
      <w:r w:rsidR="009E7E2F">
        <w:rPr>
          <w:sz w:val="28"/>
          <w:szCs w:val="28"/>
          <w:lang w:val="en-US"/>
        </w:rPr>
        <w:t>JButton</w:t>
      </w:r>
      <w:proofErr w:type="spellEnd"/>
      <w:r w:rsidR="009E7E2F" w:rsidRPr="00543965">
        <w:rPr>
          <w:sz w:val="28"/>
          <w:szCs w:val="28"/>
        </w:rPr>
        <w:t xml:space="preserve">1 </w:t>
      </w:r>
      <w:r w:rsidR="009E7E2F">
        <w:rPr>
          <w:sz w:val="28"/>
          <w:szCs w:val="28"/>
        </w:rPr>
        <w:t>генерируется н</w:t>
      </w:r>
      <w:r w:rsidR="00CC785B">
        <w:rPr>
          <w:sz w:val="28"/>
          <w:szCs w:val="28"/>
        </w:rPr>
        <w:t xml:space="preserve">овое заданное количество </w:t>
      </w:r>
      <w:proofErr w:type="spellStart"/>
      <w:r w:rsidR="00CC785B">
        <w:rPr>
          <w:sz w:val="28"/>
          <w:szCs w:val="28"/>
          <w:lang w:val="en-US"/>
        </w:rPr>
        <w:t>JCheckbox</w:t>
      </w:r>
      <w:proofErr w:type="spellEnd"/>
      <w:r w:rsidR="00543965" w:rsidRPr="00543965">
        <w:rPr>
          <w:sz w:val="28"/>
          <w:szCs w:val="28"/>
        </w:rPr>
        <w:t>.</w:t>
      </w:r>
    </w:p>
    <w:p w14:paraId="6048F7C6" w14:textId="310756D5" w:rsidR="00522944" w:rsidRDefault="00522944" w:rsidP="00522944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 будет вводиться число </w:t>
      </w:r>
      <w:proofErr w:type="spellStart"/>
      <w:r w:rsidRPr="007A7ADF">
        <w:rPr>
          <w:sz w:val="28"/>
          <w:szCs w:val="28"/>
          <w:lang w:val="en-US"/>
        </w:rPr>
        <w:t>JCheckBox</w:t>
      </w:r>
      <w:proofErr w:type="spellEnd"/>
      <w:r w:rsidRPr="007A7ADF">
        <w:rPr>
          <w:sz w:val="28"/>
          <w:szCs w:val="28"/>
        </w:rPr>
        <w:t>, которые будут сгенерированы в окне</w:t>
      </w:r>
      <w:r>
        <w:rPr>
          <w:sz w:val="28"/>
          <w:szCs w:val="28"/>
        </w:rPr>
        <w:t>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JCheckbox</w:t>
      </w:r>
      <w:proofErr w:type="spellEnd"/>
      <w:r w:rsidRPr="007A7ADF">
        <w:rPr>
          <w:sz w:val="28"/>
          <w:szCs w:val="28"/>
        </w:rPr>
        <w:t xml:space="preserve"> будут выделяться с задержкой в 500мс по алгоритму: выделя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>тся 1-й</w:t>
      </w:r>
      <w:r w:rsidR="00160300">
        <w:rPr>
          <w:sz w:val="28"/>
          <w:szCs w:val="28"/>
        </w:rPr>
        <w:t xml:space="preserve"> и</w:t>
      </w:r>
      <w:r w:rsidRPr="007A7ADF">
        <w:rPr>
          <w:sz w:val="28"/>
          <w:szCs w:val="28"/>
        </w:rPr>
        <w:t xml:space="preserve"> последний, затем 2-й</w:t>
      </w:r>
      <w:r w:rsidR="00160300">
        <w:rPr>
          <w:sz w:val="28"/>
          <w:szCs w:val="28"/>
        </w:rPr>
        <w:t xml:space="preserve"> и</w:t>
      </w:r>
      <w:r w:rsidRPr="007A7ADF">
        <w:rPr>
          <w:sz w:val="28"/>
          <w:szCs w:val="28"/>
        </w:rPr>
        <w:t xml:space="preserve"> предпоследний и </w:t>
      </w:r>
      <w:proofErr w:type="gramStart"/>
      <w:r w:rsidRPr="007A7ADF"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Когда все элементы </w:t>
      </w:r>
      <w:proofErr w:type="spellStart"/>
      <w:r>
        <w:rPr>
          <w:sz w:val="28"/>
          <w:szCs w:val="28"/>
          <w:lang w:val="en-US"/>
        </w:rPr>
        <w:t>JCheckbox</w:t>
      </w:r>
      <w:proofErr w:type="spellEnd"/>
      <w:r w:rsidRPr="007A7ADF">
        <w:rPr>
          <w:sz w:val="28"/>
          <w:szCs w:val="28"/>
        </w:rPr>
        <w:t xml:space="preserve"> </w:t>
      </w:r>
      <w:r>
        <w:rPr>
          <w:sz w:val="28"/>
          <w:szCs w:val="28"/>
        </w:rPr>
        <w:t>будут выделены, они по такому же алгоритму начинают терять выделение, начиная с 1-го элемента</w:t>
      </w:r>
      <w:r w:rsidR="003A1B44">
        <w:rPr>
          <w:sz w:val="28"/>
          <w:szCs w:val="28"/>
        </w:rPr>
        <w:t xml:space="preserve"> и последнего компонента</w:t>
      </w:r>
      <w:r>
        <w:rPr>
          <w:sz w:val="28"/>
          <w:szCs w:val="28"/>
        </w:rPr>
        <w:t xml:space="preserve">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выделение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выделение будет продолжаться с того места, где было остановлено выделение компонентов в предыдущий раз.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генерируется новое заданное количество </w:t>
      </w:r>
      <w:proofErr w:type="spellStart"/>
      <w:r>
        <w:rPr>
          <w:sz w:val="28"/>
          <w:szCs w:val="28"/>
          <w:lang w:val="en-US"/>
        </w:rPr>
        <w:t>JCheckbox</w:t>
      </w:r>
      <w:proofErr w:type="spellEnd"/>
      <w:r w:rsidRPr="00543965">
        <w:rPr>
          <w:sz w:val="28"/>
          <w:szCs w:val="28"/>
        </w:rPr>
        <w:t>.</w:t>
      </w:r>
    </w:p>
    <w:p w14:paraId="400022EF" w14:textId="538D3F9E" w:rsidR="00522944" w:rsidRPr="00E62C5F" w:rsidRDefault="00FE6773" w:rsidP="00E62C5F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 будет вводиться число </w:t>
      </w:r>
      <w:proofErr w:type="spellStart"/>
      <w:r w:rsidRPr="007A7ADF">
        <w:rPr>
          <w:sz w:val="28"/>
          <w:szCs w:val="28"/>
          <w:lang w:val="en-US"/>
        </w:rPr>
        <w:t>JCheckBox</w:t>
      </w:r>
      <w:proofErr w:type="spellEnd"/>
      <w:r w:rsidRPr="007A7ADF">
        <w:rPr>
          <w:sz w:val="28"/>
          <w:szCs w:val="28"/>
        </w:rPr>
        <w:t>, которые будут сгенерированы в окне</w:t>
      </w:r>
      <w:r>
        <w:rPr>
          <w:sz w:val="28"/>
          <w:szCs w:val="28"/>
        </w:rPr>
        <w:t>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JCheckbox</w:t>
      </w:r>
      <w:proofErr w:type="spellEnd"/>
      <w:r w:rsidRPr="007A7ADF">
        <w:rPr>
          <w:sz w:val="28"/>
          <w:szCs w:val="28"/>
        </w:rPr>
        <w:t xml:space="preserve"> будут выделяться с задержкой в 500мс по алгоритму: выделя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>тся 1-й, затем 2-й</w:t>
      </w:r>
      <w:r w:rsidR="000804AF">
        <w:rPr>
          <w:sz w:val="28"/>
          <w:szCs w:val="28"/>
        </w:rPr>
        <w:t>, затем 3-й</w:t>
      </w:r>
      <w:r w:rsidRPr="007A7ADF">
        <w:rPr>
          <w:sz w:val="28"/>
          <w:szCs w:val="28"/>
        </w:rPr>
        <w:t xml:space="preserve"> и </w:t>
      </w:r>
      <w:proofErr w:type="gramStart"/>
      <w:r w:rsidRPr="007A7ADF"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Когда все элементы </w:t>
      </w:r>
      <w:proofErr w:type="spellStart"/>
      <w:r>
        <w:rPr>
          <w:sz w:val="28"/>
          <w:szCs w:val="28"/>
          <w:lang w:val="en-US"/>
        </w:rPr>
        <w:t>JCheckbox</w:t>
      </w:r>
      <w:proofErr w:type="spellEnd"/>
      <w:r w:rsidRPr="007A7A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будут выделены, они по такому же алгоритму начинают терять выделение, начиная с 1-го элемента.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выделение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выделение будет продолжаться с того места, где было остановлено выделение компонентов в предыдущий раз.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генерируется новое заданное количество </w:t>
      </w:r>
      <w:proofErr w:type="spellStart"/>
      <w:r>
        <w:rPr>
          <w:sz w:val="28"/>
          <w:szCs w:val="28"/>
          <w:lang w:val="en-US"/>
        </w:rPr>
        <w:t>JCheckbox</w:t>
      </w:r>
      <w:proofErr w:type="spellEnd"/>
      <w:r w:rsidRPr="00543965">
        <w:rPr>
          <w:sz w:val="28"/>
          <w:szCs w:val="28"/>
        </w:rPr>
        <w:t>.</w:t>
      </w:r>
    </w:p>
    <w:p w14:paraId="4379BD2C" w14:textId="41B46128" w:rsidR="00513ADB" w:rsidRPr="007A7ADF" w:rsidRDefault="00513ADB" w:rsidP="00513ADB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 будет вводиться число </w:t>
      </w:r>
      <w:proofErr w:type="spellStart"/>
      <w:r w:rsidRPr="007A7ADF">
        <w:rPr>
          <w:sz w:val="28"/>
          <w:szCs w:val="28"/>
          <w:lang w:val="en-US"/>
        </w:rPr>
        <w:t>J</w:t>
      </w:r>
      <w:r w:rsidR="00D96B61">
        <w:rPr>
          <w:sz w:val="28"/>
          <w:szCs w:val="28"/>
          <w:lang w:val="en-US"/>
        </w:rPr>
        <w:t>RadioButton</w:t>
      </w:r>
      <w:proofErr w:type="spellEnd"/>
      <w:r w:rsidRPr="007A7ADF">
        <w:rPr>
          <w:sz w:val="28"/>
          <w:szCs w:val="28"/>
        </w:rPr>
        <w:t>, которые будут сгенерированы в окне</w:t>
      </w:r>
      <w:r>
        <w:rPr>
          <w:sz w:val="28"/>
          <w:szCs w:val="28"/>
        </w:rPr>
        <w:t>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="003F4A25" w:rsidRPr="007A7ADF">
        <w:rPr>
          <w:sz w:val="28"/>
          <w:szCs w:val="28"/>
          <w:lang w:val="en-US"/>
        </w:rPr>
        <w:t>J</w:t>
      </w:r>
      <w:r w:rsidR="003F4A25">
        <w:rPr>
          <w:sz w:val="28"/>
          <w:szCs w:val="28"/>
          <w:lang w:val="en-US"/>
        </w:rPr>
        <w:t>RadioButton</w:t>
      </w:r>
      <w:proofErr w:type="spellEnd"/>
      <w:r w:rsidRPr="007A7ADF">
        <w:rPr>
          <w:sz w:val="28"/>
          <w:szCs w:val="28"/>
        </w:rPr>
        <w:t xml:space="preserve"> будут выделяться с задержкой в 500мс по алгоритму: выделя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 xml:space="preserve">тся 1-й, затем последний, затем 2-й, затем предпоследний и </w:t>
      </w:r>
      <w:proofErr w:type="gramStart"/>
      <w:r w:rsidRPr="007A7ADF"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Когда все элементы </w:t>
      </w:r>
      <w:proofErr w:type="spellStart"/>
      <w:r w:rsidR="003F4A25" w:rsidRPr="007A7ADF">
        <w:rPr>
          <w:sz w:val="28"/>
          <w:szCs w:val="28"/>
          <w:lang w:val="en-US"/>
        </w:rPr>
        <w:t>J</w:t>
      </w:r>
      <w:r w:rsidR="003F4A25">
        <w:rPr>
          <w:sz w:val="28"/>
          <w:szCs w:val="28"/>
          <w:lang w:val="en-US"/>
        </w:rPr>
        <w:t>RadioButton</w:t>
      </w:r>
      <w:proofErr w:type="spellEnd"/>
      <w:r w:rsidR="003F4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будут </w:t>
      </w:r>
      <w:r w:rsidR="00A85BDE">
        <w:rPr>
          <w:sz w:val="28"/>
          <w:szCs w:val="28"/>
        </w:rPr>
        <w:t>обработаны</w:t>
      </w:r>
      <w:r>
        <w:rPr>
          <w:sz w:val="28"/>
          <w:szCs w:val="28"/>
        </w:rPr>
        <w:t xml:space="preserve">, они по такому же алгоритму начинают </w:t>
      </w:r>
      <w:r w:rsidR="002227EA">
        <w:rPr>
          <w:sz w:val="28"/>
          <w:szCs w:val="28"/>
        </w:rPr>
        <w:t>выделяться</w:t>
      </w:r>
      <w:r>
        <w:rPr>
          <w:sz w:val="28"/>
          <w:szCs w:val="28"/>
        </w:rPr>
        <w:t xml:space="preserve">, начиная с 1-го элемента.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выделение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выделение будет продолжаться с того места, где было остановлено выделение компонентов в предыдущий раз.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генерируется новое заданное количество </w:t>
      </w:r>
      <w:proofErr w:type="spellStart"/>
      <w:r w:rsidR="003F4A25" w:rsidRPr="007A7ADF">
        <w:rPr>
          <w:sz w:val="28"/>
          <w:szCs w:val="28"/>
          <w:lang w:val="en-US"/>
        </w:rPr>
        <w:t>J</w:t>
      </w:r>
      <w:r w:rsidR="003F4A25">
        <w:rPr>
          <w:sz w:val="28"/>
          <w:szCs w:val="28"/>
          <w:lang w:val="en-US"/>
        </w:rPr>
        <w:t>RadioButton</w:t>
      </w:r>
      <w:proofErr w:type="spellEnd"/>
      <w:r w:rsidRPr="00543965">
        <w:rPr>
          <w:sz w:val="28"/>
          <w:szCs w:val="28"/>
        </w:rPr>
        <w:t>.</w:t>
      </w:r>
    </w:p>
    <w:p w14:paraId="4943D000" w14:textId="22950CAB" w:rsidR="00E62C5F" w:rsidRPr="007A7ADF" w:rsidRDefault="00E62C5F" w:rsidP="00E62C5F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Pr="007A7ADF">
        <w:rPr>
          <w:sz w:val="28"/>
          <w:szCs w:val="28"/>
        </w:rPr>
        <w:t xml:space="preserve"> будет вводиться число </w:t>
      </w:r>
      <w:proofErr w:type="spellStart"/>
      <w:r w:rsidRPr="007A7ADF">
        <w:rPr>
          <w:sz w:val="28"/>
          <w:szCs w:val="28"/>
          <w:lang w:val="en-US"/>
        </w:rPr>
        <w:lastRenderedPageBreak/>
        <w:t>J</w:t>
      </w:r>
      <w:r>
        <w:rPr>
          <w:sz w:val="28"/>
          <w:szCs w:val="28"/>
          <w:lang w:val="en-US"/>
        </w:rPr>
        <w:t>RadioButton</w:t>
      </w:r>
      <w:proofErr w:type="spellEnd"/>
      <w:r w:rsidRPr="007A7ADF">
        <w:rPr>
          <w:sz w:val="28"/>
          <w:szCs w:val="28"/>
        </w:rPr>
        <w:t>, которые будут сгенерированы в окне</w:t>
      </w:r>
      <w:r>
        <w:rPr>
          <w:sz w:val="28"/>
          <w:szCs w:val="28"/>
        </w:rPr>
        <w:t>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RadioButton</w:t>
      </w:r>
      <w:proofErr w:type="spellEnd"/>
      <w:r w:rsidRPr="007A7ADF">
        <w:rPr>
          <w:sz w:val="28"/>
          <w:szCs w:val="28"/>
        </w:rPr>
        <w:t xml:space="preserve"> будут выделяться с задержкой в 500мс по алгоритму: выделя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 xml:space="preserve">тся 1-й, затем 2-й, затем </w:t>
      </w:r>
      <w:r w:rsidR="00C60290">
        <w:rPr>
          <w:sz w:val="28"/>
          <w:szCs w:val="28"/>
        </w:rPr>
        <w:t>3-й</w:t>
      </w:r>
      <w:r w:rsidRPr="007A7ADF">
        <w:rPr>
          <w:sz w:val="28"/>
          <w:szCs w:val="28"/>
        </w:rPr>
        <w:t xml:space="preserve"> и </w:t>
      </w:r>
      <w:proofErr w:type="gramStart"/>
      <w:r w:rsidRPr="007A7ADF"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Когда все элементы </w:t>
      </w:r>
      <w:proofErr w:type="spellStart"/>
      <w:r w:rsidRPr="007A7ADF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 xml:space="preserve"> будут обработаны, они по такому же алгоритму начинают выделяться, начиная с 1-го элемента.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выделение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выделение будет продолжаться с того места, где было остановлено выделение компонентов в предыдущий раз.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генерируется новое заданное количество </w:t>
      </w:r>
      <w:proofErr w:type="spellStart"/>
      <w:r w:rsidRPr="007A7ADF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RadioButton</w:t>
      </w:r>
      <w:proofErr w:type="spellEnd"/>
      <w:r w:rsidRPr="00543965">
        <w:rPr>
          <w:sz w:val="28"/>
          <w:szCs w:val="28"/>
        </w:rPr>
        <w:t>.</w:t>
      </w:r>
    </w:p>
    <w:p w14:paraId="3FE1263D" w14:textId="3359A9EE" w:rsidR="00B3102B" w:rsidRPr="007A7ADF" w:rsidRDefault="00B3102B" w:rsidP="00B3102B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="00B25B4B">
        <w:rPr>
          <w:sz w:val="28"/>
          <w:szCs w:val="28"/>
        </w:rPr>
        <w:t>1</w:t>
      </w:r>
      <w:r w:rsidRPr="007A7ADF">
        <w:rPr>
          <w:sz w:val="28"/>
          <w:szCs w:val="28"/>
        </w:rPr>
        <w:t>,</w:t>
      </w:r>
      <w:r w:rsidR="00B25B4B">
        <w:rPr>
          <w:sz w:val="28"/>
          <w:szCs w:val="28"/>
        </w:rPr>
        <w:t xml:space="preserve"> </w:t>
      </w:r>
      <w:proofErr w:type="spellStart"/>
      <w:r w:rsidR="00B25B4B" w:rsidRPr="007A7ADF">
        <w:rPr>
          <w:sz w:val="28"/>
          <w:szCs w:val="28"/>
          <w:lang w:val="en-US"/>
        </w:rPr>
        <w:t>JTextField</w:t>
      </w:r>
      <w:proofErr w:type="spellEnd"/>
      <w:r w:rsidR="00B25B4B">
        <w:rPr>
          <w:sz w:val="28"/>
          <w:szCs w:val="28"/>
        </w:rPr>
        <w:t>2</w:t>
      </w:r>
      <w:r w:rsidR="00B25B4B" w:rsidRPr="007A7ADF">
        <w:rPr>
          <w:sz w:val="28"/>
          <w:szCs w:val="28"/>
        </w:rPr>
        <w:t>,</w:t>
      </w:r>
      <w:r w:rsidRPr="007A7ADF">
        <w:rPr>
          <w:sz w:val="28"/>
          <w:szCs w:val="28"/>
        </w:rPr>
        <w:t xml:space="preserve">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 w:rsidR="00B25B4B">
        <w:rPr>
          <w:sz w:val="28"/>
          <w:szCs w:val="28"/>
        </w:rPr>
        <w:t>1</w:t>
      </w:r>
      <w:r w:rsidRPr="007A7ADF">
        <w:rPr>
          <w:sz w:val="28"/>
          <w:szCs w:val="28"/>
        </w:rPr>
        <w:t xml:space="preserve"> </w:t>
      </w:r>
      <w:r w:rsidR="00567E95">
        <w:rPr>
          <w:sz w:val="28"/>
          <w:szCs w:val="28"/>
        </w:rPr>
        <w:t xml:space="preserve">и </w:t>
      </w:r>
      <w:proofErr w:type="spellStart"/>
      <w:r w:rsidR="00567E95">
        <w:rPr>
          <w:sz w:val="28"/>
          <w:szCs w:val="28"/>
          <w:lang w:val="en-US"/>
        </w:rPr>
        <w:t>JTextField</w:t>
      </w:r>
      <w:proofErr w:type="spellEnd"/>
      <w:r w:rsidR="00567E95" w:rsidRPr="00567E95">
        <w:rPr>
          <w:sz w:val="28"/>
          <w:szCs w:val="28"/>
        </w:rPr>
        <w:t xml:space="preserve">2 </w:t>
      </w:r>
      <w:r w:rsidRPr="007A7ADF">
        <w:rPr>
          <w:sz w:val="28"/>
          <w:szCs w:val="28"/>
        </w:rPr>
        <w:t xml:space="preserve">будет вводиться число </w:t>
      </w:r>
      <w:r w:rsidR="00B25B4B">
        <w:rPr>
          <w:sz w:val="28"/>
          <w:szCs w:val="28"/>
        </w:rPr>
        <w:t>строк</w:t>
      </w:r>
      <w:r w:rsidR="00567E95" w:rsidRPr="00567E95">
        <w:rPr>
          <w:sz w:val="28"/>
          <w:szCs w:val="28"/>
        </w:rPr>
        <w:t xml:space="preserve"> </w:t>
      </w:r>
      <w:r w:rsidR="00567E95">
        <w:rPr>
          <w:sz w:val="28"/>
          <w:szCs w:val="28"/>
        </w:rPr>
        <w:t>и столбцов</w:t>
      </w:r>
      <w:r w:rsidRPr="007A7ADF">
        <w:rPr>
          <w:sz w:val="28"/>
          <w:szCs w:val="28"/>
        </w:rPr>
        <w:t xml:space="preserve">, которые </w:t>
      </w:r>
      <w:r w:rsidR="00363A42">
        <w:rPr>
          <w:sz w:val="28"/>
          <w:szCs w:val="28"/>
        </w:rPr>
        <w:t>задают размер</w:t>
      </w:r>
      <w:r w:rsidRPr="007A7ADF">
        <w:rPr>
          <w:sz w:val="28"/>
          <w:szCs w:val="28"/>
        </w:rPr>
        <w:t xml:space="preserve"> </w:t>
      </w:r>
      <w:r w:rsidR="00BB327E" w:rsidRPr="007A7ADF">
        <w:rPr>
          <w:sz w:val="28"/>
          <w:szCs w:val="28"/>
        </w:rPr>
        <w:t>сгенерирован</w:t>
      </w:r>
      <w:r w:rsidR="00BB327E">
        <w:rPr>
          <w:sz w:val="28"/>
          <w:szCs w:val="28"/>
        </w:rPr>
        <w:t>ной</w:t>
      </w:r>
      <w:r w:rsidRPr="007A7ADF">
        <w:rPr>
          <w:sz w:val="28"/>
          <w:szCs w:val="28"/>
        </w:rPr>
        <w:t xml:space="preserve"> в </w:t>
      </w:r>
      <w:r w:rsidR="00567E95">
        <w:rPr>
          <w:sz w:val="28"/>
          <w:szCs w:val="28"/>
        </w:rPr>
        <w:t>будущей таблице</w:t>
      </w:r>
      <w:r>
        <w:rPr>
          <w:sz w:val="28"/>
          <w:szCs w:val="28"/>
        </w:rPr>
        <w:t>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</w:t>
      </w:r>
      <w:r w:rsidR="00A835DA">
        <w:rPr>
          <w:sz w:val="28"/>
          <w:szCs w:val="28"/>
        </w:rPr>
        <w:t xml:space="preserve">Также при нажатии на </w:t>
      </w:r>
      <w:proofErr w:type="spellStart"/>
      <w:r w:rsidR="00A835DA">
        <w:rPr>
          <w:sz w:val="28"/>
          <w:szCs w:val="28"/>
          <w:lang w:val="en-US"/>
        </w:rPr>
        <w:t>JButton</w:t>
      </w:r>
      <w:proofErr w:type="spellEnd"/>
      <w:r w:rsidR="00A835DA" w:rsidRPr="00A835DA">
        <w:rPr>
          <w:sz w:val="28"/>
          <w:szCs w:val="28"/>
        </w:rPr>
        <w:t>1</w:t>
      </w:r>
      <w:r w:rsidR="00A835DA">
        <w:rPr>
          <w:sz w:val="28"/>
          <w:szCs w:val="28"/>
        </w:rPr>
        <w:t>,</w:t>
      </w:r>
      <w:r w:rsidR="00A835DA" w:rsidRPr="00A835DA">
        <w:rPr>
          <w:sz w:val="28"/>
          <w:szCs w:val="28"/>
        </w:rPr>
        <w:t xml:space="preserve"> </w:t>
      </w:r>
      <w:r w:rsidR="00A835DA">
        <w:rPr>
          <w:sz w:val="28"/>
          <w:szCs w:val="28"/>
        </w:rPr>
        <w:t xml:space="preserve">2 случайные ячейки </w:t>
      </w:r>
      <w:r w:rsidR="0066443D">
        <w:rPr>
          <w:sz w:val="28"/>
          <w:szCs w:val="28"/>
        </w:rPr>
        <w:t xml:space="preserve">таблицы </w:t>
      </w:r>
      <w:r w:rsidR="00A835DA">
        <w:rPr>
          <w:sz w:val="28"/>
          <w:szCs w:val="28"/>
        </w:rPr>
        <w:t>будут заполняться некоторым тек</w:t>
      </w:r>
      <w:r w:rsidR="0066443D">
        <w:rPr>
          <w:sz w:val="28"/>
          <w:szCs w:val="28"/>
        </w:rPr>
        <w:t>с</w:t>
      </w:r>
      <w:r w:rsidR="00A835DA">
        <w:rPr>
          <w:sz w:val="28"/>
          <w:szCs w:val="28"/>
        </w:rPr>
        <w:t xml:space="preserve">том. </w:t>
      </w:r>
      <w:r w:rsidRPr="007A7ADF">
        <w:rPr>
          <w:sz w:val="28"/>
          <w:szCs w:val="28"/>
        </w:rPr>
        <w:t xml:space="preserve">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r w:rsidR="0066443D">
        <w:rPr>
          <w:sz w:val="28"/>
          <w:szCs w:val="28"/>
        </w:rPr>
        <w:t>текст из ячеек</w:t>
      </w:r>
      <w:r w:rsidRPr="007A7ADF">
        <w:rPr>
          <w:sz w:val="28"/>
          <w:szCs w:val="28"/>
        </w:rPr>
        <w:t xml:space="preserve"> буд</w:t>
      </w:r>
      <w:r w:rsidR="00DE667C">
        <w:rPr>
          <w:sz w:val="28"/>
          <w:szCs w:val="28"/>
        </w:rPr>
        <w:t>е</w:t>
      </w:r>
      <w:r w:rsidRPr="007A7ADF">
        <w:rPr>
          <w:sz w:val="28"/>
          <w:szCs w:val="28"/>
        </w:rPr>
        <w:t xml:space="preserve">т </w:t>
      </w:r>
      <w:r w:rsidR="0066443D">
        <w:rPr>
          <w:sz w:val="28"/>
          <w:szCs w:val="28"/>
        </w:rPr>
        <w:t>пере</w:t>
      </w:r>
      <w:r w:rsidR="00DF4EAA">
        <w:rPr>
          <w:sz w:val="28"/>
          <w:szCs w:val="28"/>
        </w:rPr>
        <w:t>ме</w:t>
      </w:r>
      <w:r w:rsidR="0066443D">
        <w:rPr>
          <w:sz w:val="28"/>
          <w:szCs w:val="28"/>
        </w:rPr>
        <w:t>щаться в другие ячейки</w:t>
      </w:r>
      <w:r w:rsidRPr="007A7ADF">
        <w:rPr>
          <w:sz w:val="28"/>
          <w:szCs w:val="28"/>
        </w:rPr>
        <w:t xml:space="preserve"> с задержкой в 500мс по алгоритму: </w:t>
      </w:r>
      <w:r w:rsidR="0066443D">
        <w:rPr>
          <w:sz w:val="28"/>
          <w:szCs w:val="28"/>
        </w:rPr>
        <w:t xml:space="preserve">сначала на </w:t>
      </w:r>
      <w:r w:rsidR="00DF1636">
        <w:rPr>
          <w:sz w:val="28"/>
          <w:szCs w:val="28"/>
        </w:rPr>
        <w:t>две ячейки вниз, затем на одну ячейку вправо</w:t>
      </w:r>
      <w:r w:rsidRPr="007A7ADF">
        <w:rPr>
          <w:sz w:val="28"/>
          <w:szCs w:val="28"/>
        </w:rPr>
        <w:t>.</w:t>
      </w:r>
      <w:r w:rsidR="00F449A1">
        <w:rPr>
          <w:sz w:val="28"/>
          <w:szCs w:val="28"/>
        </w:rPr>
        <w:t xml:space="preserve"> Если текст </w:t>
      </w:r>
      <w:r w:rsidR="008C5BE3">
        <w:rPr>
          <w:sz w:val="28"/>
          <w:szCs w:val="28"/>
        </w:rPr>
        <w:t>выходит за границы в столбце</w:t>
      </w:r>
      <w:r w:rsidR="00FD3612">
        <w:rPr>
          <w:sz w:val="28"/>
          <w:szCs w:val="28"/>
        </w:rPr>
        <w:t>, то он появляется в этом же столбце</w:t>
      </w:r>
      <w:r w:rsidR="003F4D01">
        <w:rPr>
          <w:sz w:val="28"/>
          <w:szCs w:val="28"/>
        </w:rPr>
        <w:t xml:space="preserve"> в 1</w:t>
      </w:r>
      <w:r w:rsidR="0036433E">
        <w:rPr>
          <w:sz w:val="28"/>
          <w:szCs w:val="28"/>
        </w:rPr>
        <w:t>-й ячейке</w:t>
      </w:r>
      <w:r w:rsidR="00FD3612">
        <w:rPr>
          <w:sz w:val="28"/>
          <w:szCs w:val="28"/>
        </w:rPr>
        <w:t xml:space="preserve"> сверху</w:t>
      </w:r>
      <w:r w:rsidR="0080622F">
        <w:rPr>
          <w:sz w:val="28"/>
          <w:szCs w:val="28"/>
        </w:rPr>
        <w:t>.</w:t>
      </w:r>
      <w:r w:rsidR="00FD3612">
        <w:rPr>
          <w:sz w:val="28"/>
          <w:szCs w:val="28"/>
        </w:rPr>
        <w:t xml:space="preserve"> </w:t>
      </w:r>
      <w:r w:rsidR="00E14E65">
        <w:rPr>
          <w:sz w:val="28"/>
          <w:szCs w:val="28"/>
        </w:rPr>
        <w:t>Е</w:t>
      </w:r>
      <w:r w:rsidR="00FD3612">
        <w:rPr>
          <w:sz w:val="28"/>
          <w:szCs w:val="28"/>
        </w:rPr>
        <w:t>с</w:t>
      </w:r>
      <w:r w:rsidR="00E14E65">
        <w:rPr>
          <w:sz w:val="28"/>
          <w:szCs w:val="28"/>
        </w:rPr>
        <w:t>ли текст выходит за границу с</w:t>
      </w:r>
      <w:r w:rsidR="009970B9">
        <w:rPr>
          <w:sz w:val="28"/>
          <w:szCs w:val="28"/>
        </w:rPr>
        <w:t xml:space="preserve">права, то он </w:t>
      </w:r>
      <w:r w:rsidR="009E0737">
        <w:rPr>
          <w:sz w:val="28"/>
          <w:szCs w:val="28"/>
        </w:rPr>
        <w:t>появляется в этой же строке в</w:t>
      </w:r>
      <w:r w:rsidR="003F4D01">
        <w:rPr>
          <w:sz w:val="28"/>
          <w:szCs w:val="28"/>
        </w:rPr>
        <w:t xml:space="preserve"> </w:t>
      </w:r>
      <w:r w:rsidR="0036433E">
        <w:rPr>
          <w:sz w:val="28"/>
          <w:szCs w:val="28"/>
        </w:rPr>
        <w:t>1-й</w:t>
      </w:r>
      <w:r w:rsidR="009E0737">
        <w:rPr>
          <w:sz w:val="28"/>
          <w:szCs w:val="28"/>
        </w:rPr>
        <w:t xml:space="preserve"> ячейке слева</w:t>
      </w:r>
      <w:r>
        <w:rPr>
          <w:sz w:val="28"/>
          <w:szCs w:val="28"/>
        </w:rPr>
        <w:t>.</w:t>
      </w:r>
      <w:r w:rsidR="00CF6177">
        <w:rPr>
          <w:sz w:val="28"/>
          <w:szCs w:val="28"/>
        </w:rPr>
        <w:t xml:space="preserve"> </w:t>
      </w:r>
      <w:r w:rsidR="00295566">
        <w:rPr>
          <w:sz w:val="28"/>
          <w:szCs w:val="28"/>
        </w:rPr>
        <w:t>Если в ячейку пр</w:t>
      </w:r>
      <w:r w:rsidR="00487F00">
        <w:rPr>
          <w:sz w:val="28"/>
          <w:szCs w:val="28"/>
        </w:rPr>
        <w:t>и</w:t>
      </w:r>
      <w:r w:rsidR="00295566">
        <w:rPr>
          <w:sz w:val="28"/>
          <w:szCs w:val="28"/>
        </w:rPr>
        <w:t>ходит текст из двух ячеек, то в</w:t>
      </w:r>
      <w:r w:rsidR="00487F00">
        <w:rPr>
          <w:sz w:val="28"/>
          <w:szCs w:val="28"/>
        </w:rPr>
        <w:t xml:space="preserve"> ячей</w:t>
      </w:r>
      <w:r w:rsidR="009A5E15">
        <w:rPr>
          <w:sz w:val="28"/>
          <w:szCs w:val="28"/>
        </w:rPr>
        <w:t>ке показывается только 1 текст.</w:t>
      </w:r>
      <w:r>
        <w:rPr>
          <w:sz w:val="28"/>
          <w:szCs w:val="28"/>
        </w:rPr>
        <w:t xml:space="preserve">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CF6177">
        <w:rPr>
          <w:sz w:val="28"/>
          <w:szCs w:val="28"/>
        </w:rPr>
        <w:t>перемещение текста</w:t>
      </w:r>
      <w:r>
        <w:rPr>
          <w:sz w:val="28"/>
          <w:szCs w:val="28"/>
        </w:rPr>
        <w:t xml:space="preserve">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 w:rsidR="00E728B2">
        <w:rPr>
          <w:sz w:val="28"/>
          <w:szCs w:val="28"/>
        </w:rPr>
        <w:t>перемещение текста</w:t>
      </w:r>
      <w:r>
        <w:rPr>
          <w:sz w:val="28"/>
          <w:szCs w:val="28"/>
        </w:rPr>
        <w:t xml:space="preserve"> будет продолжаться с того места, где было остановлено.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>генерируется нов</w:t>
      </w:r>
      <w:r w:rsidR="00E728B2">
        <w:rPr>
          <w:sz w:val="28"/>
          <w:szCs w:val="28"/>
        </w:rPr>
        <w:t>ая таблица.</w:t>
      </w:r>
    </w:p>
    <w:p w14:paraId="212F4323" w14:textId="44C9170E" w:rsidR="00BB327E" w:rsidRPr="007A7ADF" w:rsidRDefault="00BB327E" w:rsidP="00BB327E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1</w:t>
      </w:r>
      <w:r w:rsidRPr="007A7A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2</w:t>
      </w:r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1</w:t>
      </w:r>
      <w:r w:rsidRPr="007A7A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Pr="00567E95">
        <w:rPr>
          <w:sz w:val="28"/>
          <w:szCs w:val="28"/>
        </w:rPr>
        <w:t xml:space="preserve">2 </w:t>
      </w:r>
      <w:r w:rsidRPr="007A7ADF">
        <w:rPr>
          <w:sz w:val="28"/>
          <w:szCs w:val="28"/>
        </w:rPr>
        <w:t xml:space="preserve">будет вводиться число </w:t>
      </w:r>
      <w:r>
        <w:rPr>
          <w:sz w:val="28"/>
          <w:szCs w:val="28"/>
        </w:rPr>
        <w:t>строк</w:t>
      </w:r>
      <w:r w:rsidRPr="00567E95">
        <w:rPr>
          <w:sz w:val="28"/>
          <w:szCs w:val="28"/>
        </w:rPr>
        <w:t xml:space="preserve"> </w:t>
      </w:r>
      <w:r>
        <w:rPr>
          <w:sz w:val="28"/>
          <w:szCs w:val="28"/>
        </w:rPr>
        <w:t>и столбцов</w:t>
      </w:r>
      <w:r w:rsidRPr="007A7ADF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>задают размер</w:t>
      </w:r>
      <w:r w:rsidRPr="007A7ADF">
        <w:rPr>
          <w:sz w:val="28"/>
          <w:szCs w:val="28"/>
        </w:rPr>
        <w:t xml:space="preserve"> сгенерирован</w:t>
      </w:r>
      <w:r>
        <w:rPr>
          <w:sz w:val="28"/>
          <w:szCs w:val="28"/>
        </w:rPr>
        <w:t>ной</w:t>
      </w:r>
      <w:r w:rsidRPr="007A7ADF">
        <w:rPr>
          <w:sz w:val="28"/>
          <w:szCs w:val="28"/>
        </w:rPr>
        <w:t xml:space="preserve"> в </w:t>
      </w:r>
      <w:r>
        <w:rPr>
          <w:sz w:val="28"/>
          <w:szCs w:val="28"/>
        </w:rPr>
        <w:t>будущей таблице,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Также при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A835D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835DA">
        <w:rPr>
          <w:sz w:val="28"/>
          <w:szCs w:val="28"/>
        </w:rPr>
        <w:t xml:space="preserve"> </w:t>
      </w:r>
      <w:r w:rsidR="008E18BB" w:rsidRPr="00296FD9">
        <w:rPr>
          <w:sz w:val="28"/>
          <w:szCs w:val="28"/>
        </w:rPr>
        <w:t>4</w:t>
      </w:r>
      <w:r>
        <w:rPr>
          <w:sz w:val="28"/>
          <w:szCs w:val="28"/>
        </w:rPr>
        <w:t xml:space="preserve"> случайные ячейки таблицы будут заполняться некоторым текстом. </w:t>
      </w:r>
      <w:r w:rsidRPr="007A7ADF">
        <w:rPr>
          <w:sz w:val="28"/>
          <w:szCs w:val="28"/>
        </w:rPr>
        <w:t xml:space="preserve">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r>
        <w:rPr>
          <w:sz w:val="28"/>
          <w:szCs w:val="28"/>
        </w:rPr>
        <w:t>текст из ячеек</w:t>
      </w:r>
      <w:r w:rsidRPr="007A7ADF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 xml:space="preserve">т </w:t>
      </w:r>
      <w:r>
        <w:rPr>
          <w:sz w:val="28"/>
          <w:szCs w:val="28"/>
        </w:rPr>
        <w:t>перемещаться в другие ячейки</w:t>
      </w:r>
      <w:r w:rsidRPr="007A7ADF">
        <w:rPr>
          <w:sz w:val="28"/>
          <w:szCs w:val="28"/>
        </w:rPr>
        <w:t xml:space="preserve"> с задержкой в 500мс по алгоритму: </w:t>
      </w:r>
      <w:r>
        <w:rPr>
          <w:sz w:val="28"/>
          <w:szCs w:val="28"/>
        </w:rPr>
        <w:t xml:space="preserve">сначала на две ячейки </w:t>
      </w:r>
      <w:r w:rsidR="00296FD9">
        <w:rPr>
          <w:sz w:val="28"/>
          <w:szCs w:val="28"/>
        </w:rPr>
        <w:t>вправо</w:t>
      </w:r>
      <w:r>
        <w:rPr>
          <w:sz w:val="28"/>
          <w:szCs w:val="28"/>
        </w:rPr>
        <w:t xml:space="preserve">, затем на одну ячейку </w:t>
      </w:r>
      <w:r w:rsidR="00296FD9">
        <w:rPr>
          <w:sz w:val="28"/>
          <w:szCs w:val="28"/>
        </w:rPr>
        <w:t>вверх</w:t>
      </w:r>
      <w:r w:rsidRPr="007A7ADF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текст выходит за границы в столбце, то он появляется в этом же столбце в 1-й ячейке </w:t>
      </w:r>
      <w:r w:rsidR="00612549">
        <w:rPr>
          <w:sz w:val="28"/>
          <w:szCs w:val="28"/>
        </w:rPr>
        <w:t>снизу</w:t>
      </w:r>
      <w:r>
        <w:rPr>
          <w:sz w:val="28"/>
          <w:szCs w:val="28"/>
        </w:rPr>
        <w:t xml:space="preserve">. Если текст выходит за границу справа, то он появляется в этой же строке в 1-й ячейке слева. Если в ячейку приходит текст из двух ячеек, то в ячейке показывается только 1 текст.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перемещение текста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текста будет продолжаться с того места, где было остановлено.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>генерируется новая таблица.</w:t>
      </w:r>
    </w:p>
    <w:p w14:paraId="4690E3FB" w14:textId="083FB1A6" w:rsidR="00612549" w:rsidRPr="007A7ADF" w:rsidRDefault="00612549" w:rsidP="00612549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1</w:t>
      </w:r>
      <w:r w:rsidRPr="007A7A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2</w:t>
      </w:r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1</w:t>
      </w:r>
      <w:r w:rsidRPr="007A7A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Pr="00567E95">
        <w:rPr>
          <w:sz w:val="28"/>
          <w:szCs w:val="28"/>
        </w:rPr>
        <w:t xml:space="preserve">2 </w:t>
      </w:r>
      <w:r w:rsidRPr="007A7ADF">
        <w:rPr>
          <w:sz w:val="28"/>
          <w:szCs w:val="28"/>
        </w:rPr>
        <w:t xml:space="preserve">будет вводиться число </w:t>
      </w:r>
      <w:r>
        <w:rPr>
          <w:sz w:val="28"/>
          <w:szCs w:val="28"/>
        </w:rPr>
        <w:t>строк</w:t>
      </w:r>
      <w:r w:rsidRPr="00567E95">
        <w:rPr>
          <w:sz w:val="28"/>
          <w:szCs w:val="28"/>
        </w:rPr>
        <w:t xml:space="preserve"> </w:t>
      </w:r>
      <w:r>
        <w:rPr>
          <w:sz w:val="28"/>
          <w:szCs w:val="28"/>
        </w:rPr>
        <w:t>и столбцов</w:t>
      </w:r>
      <w:r w:rsidRPr="007A7ADF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>задают размер</w:t>
      </w:r>
      <w:r w:rsidRPr="007A7ADF">
        <w:rPr>
          <w:sz w:val="28"/>
          <w:szCs w:val="28"/>
        </w:rPr>
        <w:t xml:space="preserve"> сгенерирован</w:t>
      </w:r>
      <w:r>
        <w:rPr>
          <w:sz w:val="28"/>
          <w:szCs w:val="28"/>
        </w:rPr>
        <w:t>ной</w:t>
      </w:r>
      <w:r w:rsidRPr="007A7ADF">
        <w:rPr>
          <w:sz w:val="28"/>
          <w:szCs w:val="28"/>
        </w:rPr>
        <w:t xml:space="preserve"> в </w:t>
      </w:r>
      <w:r>
        <w:rPr>
          <w:sz w:val="28"/>
          <w:szCs w:val="28"/>
        </w:rPr>
        <w:t>будущей таблице,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Также при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A835D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835DA">
        <w:rPr>
          <w:sz w:val="28"/>
          <w:szCs w:val="28"/>
        </w:rPr>
        <w:t xml:space="preserve"> </w:t>
      </w:r>
      <w:r w:rsidR="005E2184">
        <w:rPr>
          <w:sz w:val="28"/>
          <w:szCs w:val="28"/>
        </w:rPr>
        <w:t>1</w:t>
      </w:r>
      <w:r>
        <w:rPr>
          <w:sz w:val="28"/>
          <w:szCs w:val="28"/>
        </w:rPr>
        <w:t xml:space="preserve"> случайн</w:t>
      </w:r>
      <w:r w:rsidR="005E2184">
        <w:rPr>
          <w:sz w:val="28"/>
          <w:szCs w:val="28"/>
        </w:rPr>
        <w:t>ая</w:t>
      </w:r>
      <w:r>
        <w:rPr>
          <w:sz w:val="28"/>
          <w:szCs w:val="28"/>
        </w:rPr>
        <w:t xml:space="preserve"> ячейк</w:t>
      </w:r>
      <w:r w:rsidR="005E2184">
        <w:rPr>
          <w:sz w:val="28"/>
          <w:szCs w:val="28"/>
        </w:rPr>
        <w:t>а</w:t>
      </w:r>
      <w:r>
        <w:rPr>
          <w:sz w:val="28"/>
          <w:szCs w:val="28"/>
        </w:rPr>
        <w:t xml:space="preserve"> таблицы буд</w:t>
      </w:r>
      <w:r w:rsidR="005E2184">
        <w:rPr>
          <w:sz w:val="28"/>
          <w:szCs w:val="28"/>
        </w:rPr>
        <w:t>е</w:t>
      </w:r>
      <w:r>
        <w:rPr>
          <w:sz w:val="28"/>
          <w:szCs w:val="28"/>
        </w:rPr>
        <w:t xml:space="preserve">т заполняться некоторым текстом. </w:t>
      </w:r>
      <w:r w:rsidRPr="007A7ADF">
        <w:rPr>
          <w:sz w:val="28"/>
          <w:szCs w:val="28"/>
        </w:rPr>
        <w:t xml:space="preserve">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r>
        <w:rPr>
          <w:sz w:val="28"/>
          <w:szCs w:val="28"/>
        </w:rPr>
        <w:t>текст из яче</w:t>
      </w:r>
      <w:r w:rsidR="002165B2">
        <w:rPr>
          <w:sz w:val="28"/>
          <w:szCs w:val="28"/>
        </w:rPr>
        <w:t>й</w:t>
      </w:r>
      <w:r w:rsidR="005E2184">
        <w:rPr>
          <w:sz w:val="28"/>
          <w:szCs w:val="28"/>
        </w:rPr>
        <w:t>ки</w:t>
      </w:r>
      <w:r w:rsidRPr="007A7ADF">
        <w:rPr>
          <w:sz w:val="28"/>
          <w:szCs w:val="28"/>
        </w:rPr>
        <w:t xml:space="preserve"> </w:t>
      </w:r>
      <w:r w:rsidRPr="007A7ADF">
        <w:rPr>
          <w:sz w:val="28"/>
          <w:szCs w:val="28"/>
        </w:rPr>
        <w:lastRenderedPageBreak/>
        <w:t>буд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 xml:space="preserve">т </w:t>
      </w:r>
      <w:r>
        <w:rPr>
          <w:sz w:val="28"/>
          <w:szCs w:val="28"/>
        </w:rPr>
        <w:t>перемещаться в другие ячейки</w:t>
      </w:r>
      <w:r w:rsidRPr="007A7ADF">
        <w:rPr>
          <w:sz w:val="28"/>
          <w:szCs w:val="28"/>
        </w:rPr>
        <w:t xml:space="preserve"> с задержкой в 500мс по алгоритму</w:t>
      </w:r>
      <w:r w:rsidR="00F66117">
        <w:rPr>
          <w:sz w:val="28"/>
          <w:szCs w:val="28"/>
        </w:rPr>
        <w:t xml:space="preserve"> змейки</w:t>
      </w:r>
      <w:r w:rsidRPr="007A7ADF">
        <w:rPr>
          <w:sz w:val="28"/>
          <w:szCs w:val="28"/>
        </w:rPr>
        <w:t xml:space="preserve">: </w:t>
      </w:r>
      <w:r w:rsidR="002A18D3">
        <w:rPr>
          <w:sz w:val="28"/>
          <w:szCs w:val="28"/>
        </w:rPr>
        <w:t>текст</w:t>
      </w:r>
      <w:r w:rsidR="00291023">
        <w:rPr>
          <w:sz w:val="28"/>
          <w:szCs w:val="28"/>
        </w:rPr>
        <w:t xml:space="preserve"> двигается вправо </w:t>
      </w:r>
      <w:r w:rsidR="00637622">
        <w:rPr>
          <w:sz w:val="28"/>
          <w:szCs w:val="28"/>
        </w:rPr>
        <w:t>до конца строки, зачем перемещается на одну ячейку вниз и двигается влево до конца строки, затем смещается вниз на одну ячейку</w:t>
      </w:r>
      <w:r w:rsidR="002A18D3">
        <w:rPr>
          <w:sz w:val="28"/>
          <w:szCs w:val="28"/>
        </w:rPr>
        <w:t xml:space="preserve"> и снова двигается вправо</w:t>
      </w:r>
      <w:r w:rsidRPr="007A7ADF">
        <w:rPr>
          <w:sz w:val="28"/>
          <w:szCs w:val="28"/>
        </w:rPr>
        <w:t>.</w:t>
      </w:r>
      <w:r>
        <w:rPr>
          <w:sz w:val="28"/>
          <w:szCs w:val="28"/>
        </w:rPr>
        <w:t xml:space="preserve"> Если </w:t>
      </w:r>
      <w:r w:rsidR="002A18D3">
        <w:rPr>
          <w:sz w:val="28"/>
          <w:szCs w:val="28"/>
        </w:rPr>
        <w:t>достигнут правый ни</w:t>
      </w:r>
      <w:r w:rsidR="00042647">
        <w:rPr>
          <w:sz w:val="28"/>
          <w:szCs w:val="28"/>
        </w:rPr>
        <w:t>жний угол таблицы, то текст перемещается в левый верхний угол таблицы</w:t>
      </w:r>
      <w:r>
        <w:rPr>
          <w:sz w:val="28"/>
          <w:szCs w:val="28"/>
        </w:rPr>
        <w:t xml:space="preserve">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перемещение текста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текста будет продолжаться с того места, где было остановлено.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>генерируется новая таблица.</w:t>
      </w:r>
    </w:p>
    <w:p w14:paraId="3644F6B8" w14:textId="4F8834CC" w:rsidR="002165B2" w:rsidRPr="007A7ADF" w:rsidRDefault="002165B2" w:rsidP="002165B2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 w:rsidRPr="007A7ADF">
        <w:rPr>
          <w:sz w:val="28"/>
          <w:szCs w:val="28"/>
        </w:rPr>
        <w:t xml:space="preserve">Реализовать группу 6 состоящую из следующих компонентов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1</w:t>
      </w:r>
      <w:r w:rsidRPr="007A7A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2</w:t>
      </w:r>
      <w:r w:rsidRPr="007A7ADF">
        <w:rPr>
          <w:sz w:val="28"/>
          <w:szCs w:val="28"/>
        </w:rPr>
        <w:t xml:space="preserve">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3. В </w:t>
      </w:r>
      <w:proofErr w:type="spellStart"/>
      <w:r w:rsidRPr="007A7ADF">
        <w:rPr>
          <w:sz w:val="28"/>
          <w:szCs w:val="28"/>
          <w:lang w:val="en-US"/>
        </w:rPr>
        <w:t>JTextField</w:t>
      </w:r>
      <w:proofErr w:type="spellEnd"/>
      <w:r>
        <w:rPr>
          <w:sz w:val="28"/>
          <w:szCs w:val="28"/>
        </w:rPr>
        <w:t>1</w:t>
      </w:r>
      <w:r w:rsidRPr="007A7A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Pr="00567E95">
        <w:rPr>
          <w:sz w:val="28"/>
          <w:szCs w:val="28"/>
        </w:rPr>
        <w:t xml:space="preserve">2 </w:t>
      </w:r>
      <w:r w:rsidRPr="007A7ADF">
        <w:rPr>
          <w:sz w:val="28"/>
          <w:szCs w:val="28"/>
        </w:rPr>
        <w:t xml:space="preserve">будет вводиться число </w:t>
      </w:r>
      <w:r>
        <w:rPr>
          <w:sz w:val="28"/>
          <w:szCs w:val="28"/>
        </w:rPr>
        <w:t>строк</w:t>
      </w:r>
      <w:r w:rsidRPr="00567E95">
        <w:rPr>
          <w:sz w:val="28"/>
          <w:szCs w:val="28"/>
        </w:rPr>
        <w:t xml:space="preserve"> </w:t>
      </w:r>
      <w:r>
        <w:rPr>
          <w:sz w:val="28"/>
          <w:szCs w:val="28"/>
        </w:rPr>
        <w:t>и столбцов</w:t>
      </w:r>
      <w:r w:rsidRPr="007A7ADF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>задают размер</w:t>
      </w:r>
      <w:r w:rsidRPr="007A7ADF">
        <w:rPr>
          <w:sz w:val="28"/>
          <w:szCs w:val="28"/>
        </w:rPr>
        <w:t xml:space="preserve"> сгенерирован</w:t>
      </w:r>
      <w:r>
        <w:rPr>
          <w:sz w:val="28"/>
          <w:szCs w:val="28"/>
        </w:rPr>
        <w:t>ной</w:t>
      </w:r>
      <w:r w:rsidRPr="007A7ADF">
        <w:rPr>
          <w:sz w:val="28"/>
          <w:szCs w:val="28"/>
        </w:rPr>
        <w:t xml:space="preserve"> в </w:t>
      </w:r>
      <w:r>
        <w:rPr>
          <w:sz w:val="28"/>
          <w:szCs w:val="28"/>
        </w:rPr>
        <w:t>будущей таблице,</w:t>
      </w:r>
      <w:r w:rsidRPr="007A7ADF">
        <w:rPr>
          <w:sz w:val="28"/>
          <w:szCs w:val="28"/>
        </w:rPr>
        <w:t xml:space="preserve"> после нажатия на кнопку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Также при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A835D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835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случайная ячейка таблицы будет заполняться некоторым текстом. </w:t>
      </w:r>
      <w:r w:rsidRPr="007A7ADF">
        <w:rPr>
          <w:sz w:val="28"/>
          <w:szCs w:val="28"/>
        </w:rPr>
        <w:t xml:space="preserve">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 xml:space="preserve">2, </w:t>
      </w:r>
      <w:r>
        <w:rPr>
          <w:sz w:val="28"/>
          <w:szCs w:val="28"/>
        </w:rPr>
        <w:t>текст из яче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ки</w:t>
      </w:r>
      <w:r w:rsidRPr="007A7ADF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7A7ADF">
        <w:rPr>
          <w:sz w:val="28"/>
          <w:szCs w:val="28"/>
        </w:rPr>
        <w:t xml:space="preserve">т </w:t>
      </w:r>
      <w:r>
        <w:rPr>
          <w:sz w:val="28"/>
          <w:szCs w:val="28"/>
        </w:rPr>
        <w:t>перемещаться в другие ячейки</w:t>
      </w:r>
      <w:r w:rsidRPr="007A7ADF">
        <w:rPr>
          <w:sz w:val="28"/>
          <w:szCs w:val="28"/>
        </w:rPr>
        <w:t xml:space="preserve"> с задержкой в 500мс по алгоритму</w:t>
      </w:r>
      <w:r>
        <w:rPr>
          <w:sz w:val="28"/>
          <w:szCs w:val="28"/>
        </w:rPr>
        <w:t xml:space="preserve"> змейки</w:t>
      </w:r>
      <w:r w:rsidRPr="007A7AD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текст двигается </w:t>
      </w:r>
      <w:r w:rsidR="00920492">
        <w:rPr>
          <w:sz w:val="28"/>
          <w:szCs w:val="28"/>
        </w:rPr>
        <w:t>вниз</w:t>
      </w:r>
      <w:r>
        <w:rPr>
          <w:sz w:val="28"/>
          <w:szCs w:val="28"/>
        </w:rPr>
        <w:t xml:space="preserve"> до конца ст</w:t>
      </w:r>
      <w:r w:rsidR="00920492">
        <w:rPr>
          <w:sz w:val="28"/>
          <w:szCs w:val="28"/>
        </w:rPr>
        <w:t>олбц</w:t>
      </w:r>
      <w:r w:rsidR="00355BE6">
        <w:rPr>
          <w:sz w:val="28"/>
          <w:szCs w:val="28"/>
        </w:rPr>
        <w:t>а</w:t>
      </w:r>
      <w:r>
        <w:rPr>
          <w:sz w:val="28"/>
          <w:szCs w:val="28"/>
        </w:rPr>
        <w:t xml:space="preserve">, зачем перемещается на одну ячейку </w:t>
      </w:r>
      <w:r w:rsidR="00920492">
        <w:rPr>
          <w:sz w:val="28"/>
          <w:szCs w:val="28"/>
        </w:rPr>
        <w:t>вправо</w:t>
      </w:r>
      <w:r>
        <w:rPr>
          <w:sz w:val="28"/>
          <w:szCs w:val="28"/>
        </w:rPr>
        <w:t xml:space="preserve"> и двигается </w:t>
      </w:r>
      <w:r w:rsidR="00920492">
        <w:rPr>
          <w:sz w:val="28"/>
          <w:szCs w:val="28"/>
        </w:rPr>
        <w:t>вверх</w:t>
      </w:r>
      <w:r>
        <w:rPr>
          <w:sz w:val="28"/>
          <w:szCs w:val="28"/>
        </w:rPr>
        <w:t xml:space="preserve"> до конца </w:t>
      </w:r>
      <w:r w:rsidR="00355BE6">
        <w:rPr>
          <w:sz w:val="28"/>
          <w:szCs w:val="28"/>
        </w:rPr>
        <w:t>столбца</w:t>
      </w:r>
      <w:r>
        <w:rPr>
          <w:sz w:val="28"/>
          <w:szCs w:val="28"/>
        </w:rPr>
        <w:t xml:space="preserve">, затем смещается </w:t>
      </w:r>
      <w:r w:rsidR="00DE5216">
        <w:rPr>
          <w:sz w:val="28"/>
          <w:szCs w:val="28"/>
        </w:rPr>
        <w:t>вправо</w:t>
      </w:r>
      <w:r>
        <w:rPr>
          <w:sz w:val="28"/>
          <w:szCs w:val="28"/>
        </w:rPr>
        <w:t xml:space="preserve"> на одну ячейку и снова двигается </w:t>
      </w:r>
      <w:r w:rsidR="00355BE6">
        <w:rPr>
          <w:sz w:val="28"/>
          <w:szCs w:val="28"/>
        </w:rPr>
        <w:t>вниз</w:t>
      </w:r>
      <w:r w:rsidRPr="007A7ADF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достигнут правый нижний угол таблицы, то текст перемещается в левый верхний угол таблицы. При нажатии </w:t>
      </w:r>
      <w:proofErr w:type="spellStart"/>
      <w:r w:rsidRPr="007A7ADF">
        <w:rPr>
          <w:sz w:val="28"/>
          <w:szCs w:val="28"/>
          <w:lang w:val="en-US"/>
        </w:rPr>
        <w:t>JButton</w:t>
      </w:r>
      <w:proofErr w:type="spellEnd"/>
      <w:r w:rsidRPr="007A7ADF">
        <w:rPr>
          <w:sz w:val="28"/>
          <w:szCs w:val="28"/>
        </w:rPr>
        <w:t>3</w:t>
      </w:r>
      <w:r>
        <w:rPr>
          <w:sz w:val="28"/>
          <w:szCs w:val="28"/>
        </w:rPr>
        <w:t xml:space="preserve"> перемещение текста будет останавливаться.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>
        <w:rPr>
          <w:sz w:val="28"/>
          <w:szCs w:val="28"/>
        </w:rPr>
        <w:t>2</w:t>
      </w:r>
      <w:r w:rsidRPr="00B27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текста будет продолжаться с того места, где было остановлено. При повторном нажатии на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543965">
        <w:rPr>
          <w:sz w:val="28"/>
          <w:szCs w:val="28"/>
        </w:rPr>
        <w:t xml:space="preserve">1 </w:t>
      </w:r>
      <w:r>
        <w:rPr>
          <w:sz w:val="28"/>
          <w:szCs w:val="28"/>
        </w:rPr>
        <w:t>генерируется новая таблица.</w:t>
      </w:r>
    </w:p>
    <w:p w14:paraId="1DB4FDCF" w14:textId="55DFF5F5" w:rsidR="00513ADB" w:rsidRDefault="005B3883" w:rsidP="00E0626E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две горячие комбинации клавиш. Например</w:t>
      </w:r>
      <w:r w:rsidR="007E17D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ctr</w:t>
      </w:r>
      <w:r w:rsidR="007E17D4">
        <w:rPr>
          <w:sz w:val="28"/>
          <w:szCs w:val="28"/>
          <w:lang w:val="en-US"/>
        </w:rPr>
        <w:t>l</w:t>
      </w:r>
      <w:r w:rsidR="007E17D4" w:rsidRPr="007E17D4">
        <w:rPr>
          <w:sz w:val="28"/>
          <w:szCs w:val="28"/>
        </w:rPr>
        <w:t>+</w:t>
      </w:r>
      <w:r w:rsidR="007E17D4">
        <w:rPr>
          <w:sz w:val="28"/>
          <w:szCs w:val="28"/>
          <w:lang w:val="en-US"/>
        </w:rPr>
        <w:t>R</w:t>
      </w:r>
      <w:r w:rsidR="007E17D4" w:rsidRPr="007E17D4">
        <w:rPr>
          <w:sz w:val="28"/>
          <w:szCs w:val="28"/>
        </w:rPr>
        <w:t xml:space="preserve">, </w:t>
      </w:r>
      <w:r w:rsidR="007E17D4">
        <w:rPr>
          <w:sz w:val="28"/>
          <w:szCs w:val="28"/>
          <w:lang w:val="en-US"/>
        </w:rPr>
        <w:t>ctrl</w:t>
      </w:r>
      <w:r w:rsidR="007E17D4" w:rsidRPr="007E17D4">
        <w:rPr>
          <w:sz w:val="28"/>
          <w:szCs w:val="28"/>
        </w:rPr>
        <w:t>+</w:t>
      </w:r>
      <w:r w:rsidR="007E17D4">
        <w:rPr>
          <w:sz w:val="28"/>
          <w:szCs w:val="28"/>
          <w:lang w:val="en-US"/>
        </w:rPr>
        <w:t>S</w:t>
      </w:r>
      <w:r w:rsidR="007E17D4"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</w:t>
      </w:r>
      <w:r w:rsidR="006F0A4A">
        <w:rPr>
          <w:sz w:val="28"/>
          <w:szCs w:val="28"/>
        </w:rPr>
        <w:t>(</w:t>
      </w:r>
      <w:r w:rsidR="006F0A4A">
        <w:rPr>
          <w:sz w:val="28"/>
          <w:szCs w:val="28"/>
          <w:lang w:val="en-US"/>
        </w:rPr>
        <w:t>ctrl</w:t>
      </w:r>
      <w:r w:rsidR="006F0A4A" w:rsidRPr="007E17D4">
        <w:rPr>
          <w:sz w:val="28"/>
          <w:szCs w:val="28"/>
        </w:rPr>
        <w:t>+</w:t>
      </w:r>
      <w:r w:rsidR="006F0A4A">
        <w:rPr>
          <w:sz w:val="28"/>
          <w:szCs w:val="28"/>
          <w:lang w:val="en-US"/>
        </w:rPr>
        <w:t>R</w:t>
      </w:r>
      <w:r w:rsidR="006F0A4A">
        <w:rPr>
          <w:sz w:val="28"/>
          <w:szCs w:val="28"/>
        </w:rPr>
        <w:t>)</w:t>
      </w:r>
      <w:r w:rsidR="003054F1">
        <w:rPr>
          <w:sz w:val="28"/>
          <w:szCs w:val="28"/>
        </w:rPr>
        <w:t>: основное</w:t>
      </w:r>
      <w:r w:rsidR="007E17D4" w:rsidRPr="007E17D4">
        <w:rPr>
          <w:sz w:val="28"/>
          <w:szCs w:val="28"/>
        </w:rPr>
        <w:t xml:space="preserve"> </w:t>
      </w:r>
      <w:r w:rsidR="007E17D4">
        <w:rPr>
          <w:sz w:val="28"/>
          <w:szCs w:val="28"/>
        </w:rPr>
        <w:t>ок</w:t>
      </w:r>
      <w:r w:rsidR="003054F1">
        <w:rPr>
          <w:sz w:val="28"/>
          <w:szCs w:val="28"/>
        </w:rPr>
        <w:t>но приложения</w:t>
      </w:r>
      <w:r w:rsidR="00E02FEE">
        <w:rPr>
          <w:sz w:val="28"/>
          <w:szCs w:val="28"/>
        </w:rPr>
        <w:t xml:space="preserve">, разбивается на 5 </w:t>
      </w:r>
      <w:r w:rsidR="003054F1">
        <w:rPr>
          <w:sz w:val="28"/>
          <w:szCs w:val="28"/>
        </w:rPr>
        <w:t>окон</w:t>
      </w:r>
      <w:r w:rsidR="00E02FEE">
        <w:rPr>
          <w:sz w:val="28"/>
          <w:szCs w:val="28"/>
        </w:rPr>
        <w:t xml:space="preserve"> в каждом из которых расположено по одной группе элементов</w:t>
      </w:r>
      <w:r w:rsidR="003054F1">
        <w:rPr>
          <w:sz w:val="28"/>
          <w:szCs w:val="28"/>
        </w:rPr>
        <w:t>.</w:t>
      </w:r>
      <w:r w:rsidR="00842199">
        <w:rPr>
          <w:sz w:val="28"/>
          <w:szCs w:val="28"/>
        </w:rPr>
        <w:t xml:space="preserve"> Через 1 секунду</w:t>
      </w:r>
      <w:r w:rsidR="003054F1">
        <w:rPr>
          <w:sz w:val="28"/>
          <w:szCs w:val="28"/>
        </w:rPr>
        <w:t xml:space="preserve"> </w:t>
      </w:r>
      <w:r w:rsidR="002C301F">
        <w:rPr>
          <w:sz w:val="28"/>
          <w:szCs w:val="28"/>
        </w:rPr>
        <w:t xml:space="preserve">5 новых окон размещаются по кругу на экране. Затем </w:t>
      </w:r>
      <w:r w:rsidR="00810A47">
        <w:rPr>
          <w:sz w:val="28"/>
          <w:szCs w:val="28"/>
        </w:rPr>
        <w:t>5 окон переставляются по очереди между собой по часовой стрелк</w:t>
      </w:r>
      <w:r w:rsidR="001C0D0C">
        <w:rPr>
          <w:sz w:val="28"/>
          <w:szCs w:val="28"/>
        </w:rPr>
        <w:t>е</w:t>
      </w:r>
      <w:r w:rsidR="00810A47">
        <w:rPr>
          <w:sz w:val="28"/>
          <w:szCs w:val="28"/>
        </w:rPr>
        <w:t xml:space="preserve"> с </w:t>
      </w:r>
      <w:r w:rsidR="001C0D0C">
        <w:rPr>
          <w:sz w:val="28"/>
          <w:szCs w:val="28"/>
        </w:rPr>
        <w:t xml:space="preserve">задержкой в 1 секунду. После окончания </w:t>
      </w:r>
      <w:r w:rsidR="00842199">
        <w:rPr>
          <w:sz w:val="28"/>
          <w:szCs w:val="28"/>
        </w:rPr>
        <w:t>перестановки через 1 секунду на экране снова появляется основное окно</w:t>
      </w:r>
      <w:r w:rsidR="003A28D3">
        <w:rPr>
          <w:sz w:val="28"/>
          <w:szCs w:val="28"/>
        </w:rPr>
        <w:t>, затем описанный процесс повторяется вновь</w:t>
      </w:r>
      <w:r w:rsidR="00842199">
        <w:rPr>
          <w:sz w:val="28"/>
          <w:szCs w:val="28"/>
        </w:rPr>
        <w:t>. При нажатии второй комбинации клавиш</w:t>
      </w:r>
      <w:r w:rsidR="006F0A4A">
        <w:rPr>
          <w:sz w:val="28"/>
          <w:szCs w:val="28"/>
        </w:rPr>
        <w:t>(</w:t>
      </w:r>
      <w:r w:rsidR="006F0A4A">
        <w:rPr>
          <w:sz w:val="28"/>
          <w:szCs w:val="28"/>
          <w:lang w:val="en-US"/>
        </w:rPr>
        <w:t>ctrl</w:t>
      </w:r>
      <w:r w:rsidR="006F0A4A" w:rsidRPr="007E17D4">
        <w:rPr>
          <w:sz w:val="28"/>
          <w:szCs w:val="28"/>
        </w:rPr>
        <w:t>+</w:t>
      </w:r>
      <w:r w:rsidR="006F0A4A">
        <w:rPr>
          <w:sz w:val="28"/>
          <w:szCs w:val="28"/>
          <w:lang w:val="en-US"/>
        </w:rPr>
        <w:t>S</w:t>
      </w:r>
      <w:r w:rsidR="006F0A4A">
        <w:rPr>
          <w:sz w:val="28"/>
          <w:szCs w:val="28"/>
        </w:rPr>
        <w:t>)</w:t>
      </w:r>
      <w:r w:rsidR="00842199">
        <w:rPr>
          <w:sz w:val="28"/>
          <w:szCs w:val="28"/>
        </w:rPr>
        <w:t xml:space="preserve"> описанный процесс останавливается в любой момент времени.</w:t>
      </w:r>
      <w:r w:rsidR="006F0A4A">
        <w:rPr>
          <w:sz w:val="28"/>
          <w:szCs w:val="28"/>
        </w:rPr>
        <w:t xml:space="preserve"> Если повторно нажать вторую комбинацию (</w:t>
      </w:r>
      <w:r w:rsidR="006F0A4A">
        <w:rPr>
          <w:sz w:val="28"/>
          <w:szCs w:val="28"/>
          <w:lang w:val="en-US"/>
        </w:rPr>
        <w:t>ctrl</w:t>
      </w:r>
      <w:r w:rsidR="006F0A4A" w:rsidRPr="007E17D4">
        <w:rPr>
          <w:sz w:val="28"/>
          <w:szCs w:val="28"/>
        </w:rPr>
        <w:t>+</w:t>
      </w:r>
      <w:r w:rsidR="006F0A4A">
        <w:rPr>
          <w:sz w:val="28"/>
          <w:szCs w:val="28"/>
          <w:lang w:val="en-US"/>
        </w:rPr>
        <w:t>R</w:t>
      </w:r>
      <w:r w:rsidR="006F0A4A">
        <w:rPr>
          <w:sz w:val="28"/>
          <w:szCs w:val="28"/>
        </w:rPr>
        <w:t xml:space="preserve">), </w:t>
      </w:r>
      <w:r w:rsidR="00B92FB5">
        <w:rPr>
          <w:sz w:val="28"/>
          <w:szCs w:val="28"/>
        </w:rPr>
        <w:t>то</w:t>
      </w:r>
      <w:r w:rsidR="006F0A4A">
        <w:rPr>
          <w:sz w:val="28"/>
          <w:szCs w:val="28"/>
        </w:rPr>
        <w:t xml:space="preserve"> процесс продолжится с того </w:t>
      </w:r>
      <w:r w:rsidR="00C97FA3">
        <w:rPr>
          <w:sz w:val="28"/>
          <w:szCs w:val="28"/>
        </w:rPr>
        <w:t>места,</w:t>
      </w:r>
      <w:r w:rsidR="006F0A4A">
        <w:rPr>
          <w:sz w:val="28"/>
          <w:szCs w:val="28"/>
        </w:rPr>
        <w:t xml:space="preserve"> где был остановлен.</w:t>
      </w:r>
    </w:p>
    <w:p w14:paraId="6DC9A6CF" w14:textId="32B44622" w:rsidR="002E616B" w:rsidRDefault="002E616B" w:rsidP="002E616B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две горячие комбинации клавиш. Например,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E1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): основное</w:t>
      </w:r>
      <w:r w:rsidRPr="007E1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приложения, разбивается на 5 окон в каждом из которых расположено по одной группе элементов. </w:t>
      </w:r>
      <w:r w:rsidR="005C35F7">
        <w:rPr>
          <w:sz w:val="28"/>
          <w:szCs w:val="28"/>
        </w:rPr>
        <w:t xml:space="preserve">Затем новые окна по одному начинают </w:t>
      </w:r>
      <w:r w:rsidR="0099472D">
        <w:rPr>
          <w:sz w:val="28"/>
          <w:szCs w:val="28"/>
        </w:rPr>
        <w:t>показываться</w:t>
      </w:r>
      <w:r w:rsidR="005C35F7">
        <w:rPr>
          <w:sz w:val="28"/>
          <w:szCs w:val="28"/>
        </w:rPr>
        <w:t xml:space="preserve"> на экране с задержкой в 1 секунду</w:t>
      </w:r>
      <w:r w:rsidR="00E470F1">
        <w:rPr>
          <w:sz w:val="28"/>
          <w:szCs w:val="28"/>
        </w:rPr>
        <w:t xml:space="preserve">, начиная </w:t>
      </w:r>
      <w:r w:rsidR="00581884">
        <w:rPr>
          <w:sz w:val="28"/>
          <w:szCs w:val="28"/>
        </w:rPr>
        <w:t>с окна,</w:t>
      </w:r>
      <w:r w:rsidR="00E470F1">
        <w:rPr>
          <w:sz w:val="28"/>
          <w:szCs w:val="28"/>
        </w:rPr>
        <w:t xml:space="preserve"> содержащего 1-ю группу компонент</w:t>
      </w:r>
      <w:r w:rsidR="005C35F7">
        <w:rPr>
          <w:sz w:val="28"/>
          <w:szCs w:val="28"/>
        </w:rPr>
        <w:t>.</w:t>
      </w:r>
      <w:r w:rsidR="0099472D">
        <w:rPr>
          <w:sz w:val="28"/>
          <w:szCs w:val="28"/>
        </w:rPr>
        <w:t xml:space="preserve"> Когда процесс дошел до </w:t>
      </w:r>
      <w:r w:rsidR="00581884">
        <w:rPr>
          <w:sz w:val="28"/>
          <w:szCs w:val="28"/>
        </w:rPr>
        <w:t>окна с 5-й группой компонент</w:t>
      </w:r>
      <w:r w:rsidR="00E470F1">
        <w:rPr>
          <w:sz w:val="28"/>
          <w:szCs w:val="28"/>
        </w:rPr>
        <w:t>,</w:t>
      </w:r>
      <w:r w:rsidR="00581884">
        <w:rPr>
          <w:sz w:val="28"/>
          <w:szCs w:val="28"/>
        </w:rPr>
        <w:t xml:space="preserve"> то все начинает </w:t>
      </w:r>
      <w:r w:rsidR="007A1FE8">
        <w:rPr>
          <w:sz w:val="28"/>
          <w:szCs w:val="28"/>
        </w:rPr>
        <w:t>повторяться</w:t>
      </w:r>
      <w:r w:rsidR="00E470F1">
        <w:rPr>
          <w:sz w:val="28"/>
          <w:szCs w:val="28"/>
        </w:rPr>
        <w:t xml:space="preserve"> </w:t>
      </w:r>
      <w:r w:rsidR="00DE4995">
        <w:rPr>
          <w:sz w:val="28"/>
          <w:szCs w:val="28"/>
        </w:rPr>
        <w:t>с окна,</w:t>
      </w:r>
      <w:r w:rsidR="00E470F1">
        <w:rPr>
          <w:sz w:val="28"/>
          <w:szCs w:val="28"/>
        </w:rPr>
        <w:t xml:space="preserve"> содержащего 1-ю группу компонент.</w:t>
      </w:r>
      <w:r>
        <w:rPr>
          <w:sz w:val="28"/>
          <w:szCs w:val="28"/>
        </w:rPr>
        <w:t xml:space="preserve"> При нажатии второй комбинации клавиш(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 описанный процесс останавливается в любой момент времени. Если </w:t>
      </w:r>
      <w:r>
        <w:rPr>
          <w:sz w:val="28"/>
          <w:szCs w:val="28"/>
        </w:rPr>
        <w:lastRenderedPageBreak/>
        <w:t>повторно нажать вторую комбинацию 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), </w:t>
      </w:r>
      <w:r w:rsidR="00B92FB5">
        <w:rPr>
          <w:sz w:val="28"/>
          <w:szCs w:val="28"/>
        </w:rPr>
        <w:t>то</w:t>
      </w:r>
      <w:r>
        <w:rPr>
          <w:sz w:val="28"/>
          <w:szCs w:val="28"/>
        </w:rPr>
        <w:t xml:space="preserve"> процесс продолжится с того места, где был остановлен.</w:t>
      </w:r>
    </w:p>
    <w:p w14:paraId="4E7A51A9" w14:textId="4B9F84F1" w:rsidR="007A1FE8" w:rsidRDefault="007A1FE8" w:rsidP="007A1FE8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две горячие комбинации клавиш. Например,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E1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): основное</w:t>
      </w:r>
      <w:r w:rsidRPr="007E1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приложения, разбивается на 5 окон в каждом из которых расположено по одной группе элементов. Через 1 секунду 5 новых окон размещаются по кругу на экране. Затем 5 окон по очереди </w:t>
      </w:r>
      <w:r w:rsidR="00AB6236">
        <w:rPr>
          <w:sz w:val="28"/>
          <w:szCs w:val="28"/>
        </w:rPr>
        <w:t>пропадают с экрана</w:t>
      </w:r>
      <w:r>
        <w:rPr>
          <w:sz w:val="28"/>
          <w:szCs w:val="28"/>
        </w:rPr>
        <w:t xml:space="preserve"> по часовой стрелке с задержкой в 1 секунду. После </w:t>
      </w:r>
      <w:r w:rsidR="00493040">
        <w:rPr>
          <w:sz w:val="28"/>
          <w:szCs w:val="28"/>
        </w:rPr>
        <w:t xml:space="preserve">того, как на экране не осталось окон, </w:t>
      </w:r>
      <w:r>
        <w:rPr>
          <w:sz w:val="28"/>
          <w:szCs w:val="28"/>
        </w:rPr>
        <w:t>через 1 секунду на экране появляется основное окно</w:t>
      </w:r>
      <w:r w:rsidR="00DE4995">
        <w:rPr>
          <w:sz w:val="28"/>
          <w:szCs w:val="28"/>
        </w:rPr>
        <w:t>, затем описанный процесс повторяется вновь</w:t>
      </w:r>
      <w:r>
        <w:rPr>
          <w:sz w:val="28"/>
          <w:szCs w:val="28"/>
        </w:rPr>
        <w:t>. При нажатии второй комбинации клавиш(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описанный процесс останавливается в любой момент времени. Если повторно нажать вторую комбинацию 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), </w:t>
      </w:r>
      <w:r w:rsidR="00B92FB5">
        <w:rPr>
          <w:sz w:val="28"/>
          <w:szCs w:val="28"/>
        </w:rPr>
        <w:t>то</w:t>
      </w:r>
      <w:r>
        <w:rPr>
          <w:sz w:val="28"/>
          <w:szCs w:val="28"/>
        </w:rPr>
        <w:t xml:space="preserve"> процесс продолжится с того места, где был остановлен.</w:t>
      </w:r>
    </w:p>
    <w:p w14:paraId="1F3A7169" w14:textId="10F9F0A0" w:rsidR="00482F75" w:rsidRDefault="00482F75" w:rsidP="00482F75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две горячие комбинации клавиш. Например,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E1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): основное</w:t>
      </w:r>
      <w:r w:rsidRPr="007E1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приложения, разбивается на 5 окон в каждом из которых расположено по одной группе элементов. Через 1 секунду </w:t>
      </w:r>
      <w:r w:rsidR="005D4992">
        <w:rPr>
          <w:sz w:val="28"/>
          <w:szCs w:val="28"/>
        </w:rPr>
        <w:t>после нажатия первой комбинации клавиш (</w:t>
      </w:r>
      <w:r w:rsidR="005D4992">
        <w:rPr>
          <w:sz w:val="28"/>
          <w:szCs w:val="28"/>
          <w:lang w:val="en-US"/>
        </w:rPr>
        <w:t>ctrl</w:t>
      </w:r>
      <w:r w:rsidR="005D4992" w:rsidRPr="005D4992">
        <w:rPr>
          <w:sz w:val="28"/>
          <w:szCs w:val="28"/>
        </w:rPr>
        <w:t>+</w:t>
      </w:r>
      <w:r w:rsidR="005D4992">
        <w:rPr>
          <w:sz w:val="28"/>
          <w:szCs w:val="28"/>
          <w:lang w:val="en-US"/>
        </w:rPr>
        <w:t>R</w:t>
      </w:r>
      <w:r w:rsidR="005D4992" w:rsidRPr="005D4992">
        <w:rPr>
          <w:sz w:val="28"/>
          <w:szCs w:val="28"/>
        </w:rPr>
        <w:t>)</w:t>
      </w:r>
      <w:r w:rsidR="005D4992">
        <w:rPr>
          <w:sz w:val="28"/>
          <w:szCs w:val="28"/>
        </w:rPr>
        <w:t xml:space="preserve">, главное окно пропадает с экрана, зачем через 1 секунду на экране начинают по очереди показываться </w:t>
      </w:r>
      <w:r w:rsidR="004544D6">
        <w:rPr>
          <w:sz w:val="28"/>
          <w:szCs w:val="28"/>
        </w:rPr>
        <w:t>новые</w:t>
      </w:r>
      <w:r>
        <w:rPr>
          <w:sz w:val="28"/>
          <w:szCs w:val="28"/>
        </w:rPr>
        <w:t xml:space="preserve"> ок</w:t>
      </w:r>
      <w:r w:rsidR="004544D6">
        <w:rPr>
          <w:sz w:val="28"/>
          <w:szCs w:val="28"/>
        </w:rPr>
        <w:t>на</w:t>
      </w:r>
      <w:r w:rsidR="00D44D53">
        <w:rPr>
          <w:sz w:val="28"/>
          <w:szCs w:val="28"/>
        </w:rPr>
        <w:t>. Новые окна</w:t>
      </w:r>
      <w:r w:rsidR="004544D6">
        <w:rPr>
          <w:sz w:val="28"/>
          <w:szCs w:val="28"/>
        </w:rPr>
        <w:t xml:space="preserve"> </w:t>
      </w:r>
      <w:r w:rsidR="00D44D53">
        <w:rPr>
          <w:sz w:val="28"/>
          <w:szCs w:val="28"/>
        </w:rPr>
        <w:t xml:space="preserve">появляются </w:t>
      </w:r>
      <w:r w:rsidR="004544D6">
        <w:rPr>
          <w:sz w:val="28"/>
          <w:szCs w:val="28"/>
        </w:rPr>
        <w:t xml:space="preserve">с задержкой в 1 секунду начиная </w:t>
      </w:r>
      <w:r w:rsidR="00562295">
        <w:rPr>
          <w:sz w:val="28"/>
          <w:szCs w:val="28"/>
        </w:rPr>
        <w:t>с окна,</w:t>
      </w:r>
      <w:r w:rsidR="004544D6">
        <w:rPr>
          <w:sz w:val="28"/>
          <w:szCs w:val="28"/>
        </w:rPr>
        <w:t xml:space="preserve"> содержа</w:t>
      </w:r>
      <w:r w:rsidR="00562295">
        <w:rPr>
          <w:sz w:val="28"/>
          <w:szCs w:val="28"/>
        </w:rPr>
        <w:t>щего 1-ю группу компонент</w:t>
      </w:r>
      <w:r w:rsidR="00BA68A6">
        <w:rPr>
          <w:sz w:val="28"/>
          <w:szCs w:val="28"/>
        </w:rPr>
        <w:t xml:space="preserve">. Через 1 секунду после того, как на экране появилось окно с 5-й группой компонент, </w:t>
      </w:r>
      <w:r w:rsidR="00154DB9">
        <w:rPr>
          <w:sz w:val="28"/>
          <w:szCs w:val="28"/>
        </w:rPr>
        <w:t>5 окон прячутся и на экране отображается основное окно</w:t>
      </w:r>
      <w:r w:rsidR="003B6265">
        <w:rPr>
          <w:sz w:val="28"/>
          <w:szCs w:val="28"/>
        </w:rPr>
        <w:t>, затем процесс повторяется вновь</w:t>
      </w:r>
      <w:r w:rsidR="00154DB9">
        <w:rPr>
          <w:sz w:val="28"/>
          <w:szCs w:val="28"/>
        </w:rPr>
        <w:t>.</w:t>
      </w:r>
      <w:r w:rsidR="00BA68A6">
        <w:rPr>
          <w:sz w:val="28"/>
          <w:szCs w:val="28"/>
        </w:rPr>
        <w:t xml:space="preserve"> </w:t>
      </w:r>
      <w:r>
        <w:rPr>
          <w:sz w:val="28"/>
          <w:szCs w:val="28"/>
        </w:rPr>
        <w:t>При нажатии второй комбинации клавиш(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описанный процесс останавливается в любой момент времени. Если повторно нажать вторую комбинацию 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), </w:t>
      </w:r>
      <w:r w:rsidR="00B92FB5">
        <w:rPr>
          <w:sz w:val="28"/>
          <w:szCs w:val="28"/>
        </w:rPr>
        <w:t>то</w:t>
      </w:r>
      <w:r>
        <w:rPr>
          <w:sz w:val="28"/>
          <w:szCs w:val="28"/>
        </w:rPr>
        <w:t xml:space="preserve"> процесс продолжится с того места, где был остановлен.</w:t>
      </w:r>
    </w:p>
    <w:p w14:paraId="48833D0B" w14:textId="3F4E7C1E" w:rsidR="002E616B" w:rsidRDefault="0091641C" w:rsidP="00E0626E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Разукрасить фон 5 групп элементов в 5 различных цветов.</w:t>
      </w:r>
      <w:r w:rsidR="00514C66">
        <w:rPr>
          <w:sz w:val="28"/>
          <w:szCs w:val="28"/>
        </w:rPr>
        <w:t xml:space="preserve"> Затем р</w:t>
      </w:r>
      <w:r w:rsidR="00514C66">
        <w:rPr>
          <w:sz w:val="28"/>
          <w:szCs w:val="28"/>
        </w:rPr>
        <w:t xml:space="preserve">еализовать две горячие комбинации клавиш. Например, </w:t>
      </w:r>
      <w:r w:rsidR="00514C66">
        <w:rPr>
          <w:sz w:val="28"/>
          <w:szCs w:val="28"/>
          <w:lang w:val="en-US"/>
        </w:rPr>
        <w:t>ctrl</w:t>
      </w:r>
      <w:r w:rsidR="00514C66" w:rsidRPr="007E17D4">
        <w:rPr>
          <w:sz w:val="28"/>
          <w:szCs w:val="28"/>
        </w:rPr>
        <w:t>+</w:t>
      </w:r>
      <w:r w:rsidR="00514C66">
        <w:rPr>
          <w:sz w:val="28"/>
          <w:szCs w:val="28"/>
          <w:lang w:val="en-US"/>
        </w:rPr>
        <w:t>R</w:t>
      </w:r>
      <w:r w:rsidR="00514C66" w:rsidRPr="007E17D4">
        <w:rPr>
          <w:sz w:val="28"/>
          <w:szCs w:val="28"/>
        </w:rPr>
        <w:t xml:space="preserve">, </w:t>
      </w:r>
      <w:r w:rsidR="00514C66">
        <w:rPr>
          <w:sz w:val="28"/>
          <w:szCs w:val="28"/>
          <w:lang w:val="en-US"/>
        </w:rPr>
        <w:t>ctrl</w:t>
      </w:r>
      <w:r w:rsidR="00514C66" w:rsidRPr="007E17D4">
        <w:rPr>
          <w:sz w:val="28"/>
          <w:szCs w:val="28"/>
        </w:rPr>
        <w:t>+</w:t>
      </w:r>
      <w:r w:rsidR="00514C66">
        <w:rPr>
          <w:sz w:val="28"/>
          <w:szCs w:val="28"/>
          <w:lang w:val="en-US"/>
        </w:rPr>
        <w:t>S</w:t>
      </w:r>
      <w:r w:rsidR="00514C66" w:rsidRPr="007E17D4">
        <w:rPr>
          <w:sz w:val="28"/>
          <w:szCs w:val="28"/>
        </w:rPr>
        <w:t>.</w:t>
      </w:r>
      <w:r w:rsidR="00514C66">
        <w:rPr>
          <w:sz w:val="28"/>
          <w:szCs w:val="28"/>
        </w:rPr>
        <w:t xml:space="preserve"> При нажатии на первую комбинацию(</w:t>
      </w:r>
      <w:r w:rsidR="00514C66">
        <w:rPr>
          <w:sz w:val="28"/>
          <w:szCs w:val="28"/>
          <w:lang w:val="en-US"/>
        </w:rPr>
        <w:t>ctrl</w:t>
      </w:r>
      <w:r w:rsidR="00514C66" w:rsidRPr="007E17D4">
        <w:rPr>
          <w:sz w:val="28"/>
          <w:szCs w:val="28"/>
        </w:rPr>
        <w:t>+</w:t>
      </w:r>
      <w:r w:rsidR="00514C66">
        <w:rPr>
          <w:sz w:val="28"/>
          <w:szCs w:val="28"/>
          <w:lang w:val="en-US"/>
        </w:rPr>
        <w:t>R</w:t>
      </w:r>
      <w:r w:rsidR="00514C66">
        <w:rPr>
          <w:sz w:val="28"/>
          <w:szCs w:val="28"/>
        </w:rPr>
        <w:t>)</w:t>
      </w:r>
      <w:r w:rsidR="00310EEC">
        <w:rPr>
          <w:sz w:val="28"/>
          <w:szCs w:val="28"/>
        </w:rPr>
        <w:t xml:space="preserve"> цвета групп начинают по очереди меняться местам</w:t>
      </w:r>
      <w:r w:rsidR="002932B8">
        <w:rPr>
          <w:sz w:val="28"/>
          <w:szCs w:val="28"/>
        </w:rPr>
        <w:t xml:space="preserve">и: </w:t>
      </w:r>
      <w:r w:rsidR="00310EEC">
        <w:rPr>
          <w:sz w:val="28"/>
          <w:szCs w:val="28"/>
        </w:rPr>
        <w:t>1-й становится 2-м, 2-й становится 3-м и т.д.</w:t>
      </w:r>
      <w:r w:rsidR="006A63ED">
        <w:rPr>
          <w:sz w:val="28"/>
          <w:szCs w:val="28"/>
        </w:rPr>
        <w:t>,</w:t>
      </w:r>
      <w:r w:rsidR="009C26BC">
        <w:rPr>
          <w:sz w:val="28"/>
          <w:szCs w:val="28"/>
        </w:rPr>
        <w:t xml:space="preserve"> последний становится 1-м. Смена цвета происходит с задержкой в 1 секунду. </w:t>
      </w:r>
      <w:r w:rsidR="009C26BC">
        <w:rPr>
          <w:sz w:val="28"/>
          <w:szCs w:val="28"/>
        </w:rPr>
        <w:t>При нажатии второй комбинации клавиш(</w:t>
      </w:r>
      <w:r w:rsidR="009C26BC">
        <w:rPr>
          <w:sz w:val="28"/>
          <w:szCs w:val="28"/>
          <w:lang w:val="en-US"/>
        </w:rPr>
        <w:t>ctrl</w:t>
      </w:r>
      <w:r w:rsidR="009C26BC" w:rsidRPr="007E17D4">
        <w:rPr>
          <w:sz w:val="28"/>
          <w:szCs w:val="28"/>
        </w:rPr>
        <w:t>+</w:t>
      </w:r>
      <w:r w:rsidR="009C26BC">
        <w:rPr>
          <w:sz w:val="28"/>
          <w:szCs w:val="28"/>
          <w:lang w:val="en-US"/>
        </w:rPr>
        <w:t>S</w:t>
      </w:r>
      <w:r w:rsidR="009C26BC">
        <w:rPr>
          <w:sz w:val="28"/>
          <w:szCs w:val="28"/>
        </w:rPr>
        <w:t>) описанный процесс останавливается в любой момент времени. Если повторно нажать вторую комбинацию (</w:t>
      </w:r>
      <w:r w:rsidR="009C26BC">
        <w:rPr>
          <w:sz w:val="28"/>
          <w:szCs w:val="28"/>
          <w:lang w:val="en-US"/>
        </w:rPr>
        <w:t>ctrl</w:t>
      </w:r>
      <w:r w:rsidR="009C26BC" w:rsidRPr="007E17D4">
        <w:rPr>
          <w:sz w:val="28"/>
          <w:szCs w:val="28"/>
        </w:rPr>
        <w:t>+</w:t>
      </w:r>
      <w:r w:rsidR="009C26BC">
        <w:rPr>
          <w:sz w:val="28"/>
          <w:szCs w:val="28"/>
          <w:lang w:val="en-US"/>
        </w:rPr>
        <w:t>R</w:t>
      </w:r>
      <w:r w:rsidR="009C26BC">
        <w:rPr>
          <w:sz w:val="28"/>
          <w:szCs w:val="28"/>
        </w:rPr>
        <w:t xml:space="preserve">), </w:t>
      </w:r>
      <w:r w:rsidR="00B92FB5">
        <w:rPr>
          <w:sz w:val="28"/>
          <w:szCs w:val="28"/>
        </w:rPr>
        <w:t>то</w:t>
      </w:r>
      <w:r w:rsidR="009C26BC">
        <w:rPr>
          <w:sz w:val="28"/>
          <w:szCs w:val="28"/>
        </w:rPr>
        <w:t xml:space="preserve"> процесс продолжится с того места, где был остановлен.</w:t>
      </w:r>
    </w:p>
    <w:p w14:paraId="59A54A7E" w14:textId="2F9697E8" w:rsidR="009143DC" w:rsidRDefault="009143DC" w:rsidP="009143DC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 xml:space="preserve">две горячие комбинации клавиш. Например,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E1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 групп</w:t>
      </w:r>
      <w:r w:rsidR="002932B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компонент </w:t>
      </w:r>
      <w:r>
        <w:rPr>
          <w:sz w:val="28"/>
          <w:szCs w:val="28"/>
        </w:rPr>
        <w:t>начинают по очереди меняться местами</w:t>
      </w:r>
      <w:r w:rsidR="002932B8">
        <w:rPr>
          <w:sz w:val="28"/>
          <w:szCs w:val="28"/>
        </w:rPr>
        <w:t>:</w:t>
      </w:r>
      <w:r>
        <w:rPr>
          <w:sz w:val="28"/>
          <w:szCs w:val="28"/>
        </w:rPr>
        <w:t xml:space="preserve"> 1-</w:t>
      </w:r>
      <w:r w:rsidR="008F7CC1">
        <w:rPr>
          <w:sz w:val="28"/>
          <w:szCs w:val="28"/>
        </w:rPr>
        <w:t>я</w:t>
      </w:r>
      <w:r>
        <w:rPr>
          <w:sz w:val="28"/>
          <w:szCs w:val="28"/>
        </w:rPr>
        <w:t xml:space="preserve"> становится 2-</w:t>
      </w:r>
      <w:r w:rsidR="008F7CC1">
        <w:rPr>
          <w:sz w:val="28"/>
          <w:szCs w:val="28"/>
        </w:rPr>
        <w:t>й</w:t>
      </w:r>
      <w:r>
        <w:rPr>
          <w:sz w:val="28"/>
          <w:szCs w:val="28"/>
        </w:rPr>
        <w:t>, 2-</w:t>
      </w:r>
      <w:r w:rsidR="008F7CC1">
        <w:rPr>
          <w:sz w:val="28"/>
          <w:szCs w:val="28"/>
        </w:rPr>
        <w:t>я</w:t>
      </w:r>
      <w:r>
        <w:rPr>
          <w:sz w:val="28"/>
          <w:szCs w:val="28"/>
        </w:rPr>
        <w:t xml:space="preserve"> становится 3-</w:t>
      </w:r>
      <w:r w:rsidR="008F7CC1">
        <w:rPr>
          <w:sz w:val="28"/>
          <w:szCs w:val="28"/>
        </w:rPr>
        <w:t>ей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т.д.</w:t>
      </w:r>
      <w:proofErr w:type="gramEnd"/>
      <w:r w:rsidR="006A63ED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последн</w:t>
      </w:r>
      <w:r w:rsidR="008F7CC1">
        <w:rPr>
          <w:sz w:val="28"/>
          <w:szCs w:val="28"/>
        </w:rPr>
        <w:t>яя</w:t>
      </w:r>
      <w:r>
        <w:rPr>
          <w:sz w:val="28"/>
          <w:szCs w:val="28"/>
        </w:rPr>
        <w:t xml:space="preserve"> становится 1-</w:t>
      </w:r>
      <w:r w:rsidR="008F7CC1">
        <w:rPr>
          <w:sz w:val="28"/>
          <w:szCs w:val="28"/>
        </w:rPr>
        <w:t>ой</w:t>
      </w:r>
      <w:r>
        <w:rPr>
          <w:sz w:val="28"/>
          <w:szCs w:val="28"/>
        </w:rPr>
        <w:t>. Смена происходит с задержкой в 1 секунду. При нажатии второй комбинации клавиш(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описанный процесс останавливается в любой момент времени. Если повторно нажать вторую комбинацию 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), то процесс продолжится с того места, где был остановлен.</w:t>
      </w:r>
    </w:p>
    <w:p w14:paraId="2DFF14D7" w14:textId="7CCE1F0C" w:rsidR="006A63ED" w:rsidRDefault="006A63ED" w:rsidP="006A63ED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две горячие комбинации клавиш. Например,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E1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 </w:t>
      </w:r>
      <w:r w:rsidR="0001793E">
        <w:rPr>
          <w:sz w:val="28"/>
          <w:szCs w:val="28"/>
        </w:rPr>
        <w:t xml:space="preserve">компоненты внутри </w:t>
      </w:r>
      <w:r>
        <w:rPr>
          <w:sz w:val="28"/>
          <w:szCs w:val="28"/>
        </w:rPr>
        <w:lastRenderedPageBreak/>
        <w:t>группы компонент начинают по очереди меняться местами.</w:t>
      </w:r>
      <w:r w:rsidR="000D012F" w:rsidRPr="000D012F">
        <w:rPr>
          <w:sz w:val="28"/>
          <w:szCs w:val="28"/>
        </w:rPr>
        <w:t xml:space="preserve"> </w:t>
      </w:r>
      <w:r w:rsidR="000D012F">
        <w:rPr>
          <w:sz w:val="28"/>
          <w:szCs w:val="28"/>
        </w:rPr>
        <w:t>Алгоритм применяется для всех групп компонент.</w:t>
      </w:r>
      <w:r w:rsidR="0001793E">
        <w:rPr>
          <w:sz w:val="28"/>
          <w:szCs w:val="28"/>
        </w:rPr>
        <w:t xml:space="preserve"> </w:t>
      </w:r>
      <w:r w:rsidR="00D62529">
        <w:rPr>
          <w:sz w:val="28"/>
          <w:szCs w:val="28"/>
        </w:rPr>
        <w:t>Пример одной итерации для к</w:t>
      </w:r>
      <w:r w:rsidR="00B96E34">
        <w:rPr>
          <w:sz w:val="28"/>
          <w:szCs w:val="28"/>
        </w:rPr>
        <w:t>омпонентов из группы 1</w:t>
      </w:r>
      <w:r w:rsidR="008C2427" w:rsidRPr="008C2427">
        <w:rPr>
          <w:sz w:val="28"/>
          <w:szCs w:val="28"/>
        </w:rPr>
        <w:t>:</w:t>
      </w:r>
      <w:r w:rsidR="0001793E">
        <w:rPr>
          <w:sz w:val="28"/>
          <w:szCs w:val="28"/>
        </w:rPr>
        <w:t xml:space="preserve"> </w:t>
      </w:r>
      <w:proofErr w:type="spellStart"/>
      <w:r w:rsidR="00D62529">
        <w:rPr>
          <w:sz w:val="28"/>
          <w:szCs w:val="28"/>
          <w:lang w:val="en-US"/>
        </w:rPr>
        <w:t>JTextField</w:t>
      </w:r>
      <w:proofErr w:type="spellEnd"/>
      <w:r w:rsidR="00D62529" w:rsidRPr="00D62529">
        <w:rPr>
          <w:sz w:val="28"/>
          <w:szCs w:val="28"/>
        </w:rPr>
        <w:t xml:space="preserve"> </w:t>
      </w:r>
      <w:r w:rsidR="00D62529">
        <w:rPr>
          <w:sz w:val="28"/>
          <w:szCs w:val="28"/>
        </w:rPr>
        <w:t xml:space="preserve">занимает место </w:t>
      </w:r>
      <w:proofErr w:type="spellStart"/>
      <w:r w:rsidR="00D62529">
        <w:rPr>
          <w:sz w:val="28"/>
          <w:szCs w:val="28"/>
          <w:lang w:val="en-US"/>
        </w:rPr>
        <w:t>JComboBox</w:t>
      </w:r>
      <w:proofErr w:type="spellEnd"/>
      <w:r w:rsidR="00D62529" w:rsidRPr="00D62529">
        <w:rPr>
          <w:sz w:val="28"/>
          <w:szCs w:val="28"/>
        </w:rPr>
        <w:t xml:space="preserve">, </w:t>
      </w:r>
      <w:proofErr w:type="spellStart"/>
      <w:r w:rsidR="00D62529">
        <w:rPr>
          <w:sz w:val="28"/>
          <w:szCs w:val="28"/>
          <w:lang w:val="en-US"/>
        </w:rPr>
        <w:t>JComboBox</w:t>
      </w:r>
      <w:proofErr w:type="spellEnd"/>
      <w:r w:rsidR="00D62529" w:rsidRPr="00D62529">
        <w:rPr>
          <w:sz w:val="28"/>
          <w:szCs w:val="28"/>
        </w:rPr>
        <w:t xml:space="preserve"> </w:t>
      </w:r>
      <w:r w:rsidR="00D62529">
        <w:rPr>
          <w:sz w:val="28"/>
          <w:szCs w:val="28"/>
        </w:rPr>
        <w:t xml:space="preserve">занимает место </w:t>
      </w:r>
      <w:proofErr w:type="spellStart"/>
      <w:r w:rsidR="00D62529">
        <w:rPr>
          <w:sz w:val="28"/>
          <w:szCs w:val="28"/>
          <w:lang w:val="en-US"/>
        </w:rPr>
        <w:t>JButton</w:t>
      </w:r>
      <w:proofErr w:type="spellEnd"/>
      <w:r w:rsidR="00D62529" w:rsidRPr="00D62529">
        <w:rPr>
          <w:sz w:val="28"/>
          <w:szCs w:val="28"/>
        </w:rPr>
        <w:t>,</w:t>
      </w:r>
      <w:r w:rsidR="00D62529">
        <w:rPr>
          <w:sz w:val="28"/>
          <w:szCs w:val="28"/>
        </w:rPr>
        <w:t xml:space="preserve"> </w:t>
      </w:r>
      <w:proofErr w:type="spellStart"/>
      <w:r w:rsidR="00B96E34">
        <w:rPr>
          <w:sz w:val="28"/>
          <w:szCs w:val="28"/>
          <w:lang w:val="en-US"/>
        </w:rPr>
        <w:t>JButton</w:t>
      </w:r>
      <w:proofErr w:type="spellEnd"/>
      <w:r w:rsidR="00B96E34" w:rsidRPr="00B96E34">
        <w:rPr>
          <w:sz w:val="28"/>
          <w:szCs w:val="28"/>
        </w:rPr>
        <w:t xml:space="preserve"> </w:t>
      </w:r>
      <w:r w:rsidR="00B96E34">
        <w:rPr>
          <w:sz w:val="28"/>
          <w:szCs w:val="28"/>
        </w:rPr>
        <w:t xml:space="preserve">занимает место </w:t>
      </w:r>
      <w:proofErr w:type="spellStart"/>
      <w:r w:rsidR="00B96E34">
        <w:rPr>
          <w:sz w:val="28"/>
          <w:szCs w:val="28"/>
          <w:lang w:val="en-US"/>
        </w:rPr>
        <w:t>JTextField</w:t>
      </w:r>
      <w:proofErr w:type="spellEnd"/>
      <w:r w:rsidR="00B96E34" w:rsidRPr="00B96E34">
        <w:rPr>
          <w:sz w:val="28"/>
          <w:szCs w:val="28"/>
        </w:rPr>
        <w:t>.</w:t>
      </w:r>
      <w:r>
        <w:rPr>
          <w:sz w:val="28"/>
          <w:szCs w:val="28"/>
        </w:rPr>
        <w:t xml:space="preserve"> Смена происходит с задержкой в 1 секунду. При нажатии второй комбинации клавиш(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описанный процесс останавливается в любой момент времени. Если повторно нажать вторую комбинацию 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), то процесс продолжится с того места, где был остановлен.</w:t>
      </w:r>
    </w:p>
    <w:p w14:paraId="693826C4" w14:textId="52381FFF" w:rsidR="00B92FB5" w:rsidRPr="00081B43" w:rsidRDefault="00845D0C" w:rsidP="00081B43">
      <w:pPr>
        <w:numPr>
          <w:ilvl w:val="0"/>
          <w:numId w:val="6"/>
        </w:numPr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две горячие комбинации клавиш. Например,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E1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 w:rsidRPr="007E17D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первую комбинацию(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 компоненты </w:t>
      </w:r>
      <w:r w:rsidR="00402D27">
        <w:rPr>
          <w:sz w:val="28"/>
          <w:szCs w:val="28"/>
        </w:rPr>
        <w:t xml:space="preserve">всего окна по очереди меняются местами. </w:t>
      </w:r>
      <w:r>
        <w:rPr>
          <w:sz w:val="28"/>
          <w:szCs w:val="28"/>
        </w:rPr>
        <w:t>Пример одной итерации</w:t>
      </w:r>
      <w:r w:rsidR="004007C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Pr="00D6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 место </w:t>
      </w:r>
      <w:proofErr w:type="spellStart"/>
      <w:r>
        <w:rPr>
          <w:sz w:val="28"/>
          <w:szCs w:val="28"/>
          <w:lang w:val="en-US"/>
        </w:rPr>
        <w:t>JComboBox</w:t>
      </w:r>
      <w:proofErr w:type="spellEnd"/>
      <w:r w:rsidRPr="00D6252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JComboBox</w:t>
      </w:r>
      <w:proofErr w:type="spellEnd"/>
      <w:r w:rsidRPr="00D6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 место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D6252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B96E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 место </w:t>
      </w:r>
      <w:proofErr w:type="spellStart"/>
      <w:r w:rsidR="004007CD">
        <w:rPr>
          <w:sz w:val="28"/>
          <w:szCs w:val="28"/>
          <w:lang w:val="en-US"/>
        </w:rPr>
        <w:t>JTextField</w:t>
      </w:r>
      <w:proofErr w:type="spellEnd"/>
      <w:r w:rsidR="004007CD" w:rsidRPr="004007CD">
        <w:rPr>
          <w:sz w:val="28"/>
          <w:szCs w:val="28"/>
        </w:rPr>
        <w:t xml:space="preserve"> </w:t>
      </w:r>
      <w:r w:rsidR="004007CD">
        <w:rPr>
          <w:sz w:val="28"/>
          <w:szCs w:val="28"/>
        </w:rPr>
        <w:t>из группы 2</w:t>
      </w:r>
      <w:r w:rsidR="00DB0422">
        <w:rPr>
          <w:sz w:val="28"/>
          <w:szCs w:val="28"/>
        </w:rPr>
        <w:t xml:space="preserve"> и </w:t>
      </w:r>
      <w:proofErr w:type="gramStart"/>
      <w:r w:rsidR="00DB0422">
        <w:rPr>
          <w:sz w:val="28"/>
          <w:szCs w:val="28"/>
        </w:rPr>
        <w:t>т.д.</w:t>
      </w:r>
      <w:proofErr w:type="gramEnd"/>
      <w:r w:rsidR="00DB0422">
        <w:rPr>
          <w:sz w:val="28"/>
          <w:szCs w:val="28"/>
        </w:rPr>
        <w:t xml:space="preserve"> </w:t>
      </w:r>
      <w:proofErr w:type="spellStart"/>
      <w:r w:rsidR="00DB0422">
        <w:rPr>
          <w:sz w:val="28"/>
          <w:szCs w:val="28"/>
          <w:lang w:val="en-US"/>
        </w:rPr>
        <w:t>JTable</w:t>
      </w:r>
      <w:proofErr w:type="spellEnd"/>
      <w:r w:rsidR="00DB0422" w:rsidRPr="00910122">
        <w:rPr>
          <w:sz w:val="28"/>
          <w:szCs w:val="28"/>
        </w:rPr>
        <w:t xml:space="preserve"> </w:t>
      </w:r>
      <w:r w:rsidR="00DB0422">
        <w:rPr>
          <w:sz w:val="28"/>
          <w:szCs w:val="28"/>
        </w:rPr>
        <w:t xml:space="preserve">из групп 5 занимает место </w:t>
      </w:r>
      <w:proofErr w:type="spellStart"/>
      <w:r w:rsidR="00DB0422">
        <w:rPr>
          <w:sz w:val="28"/>
          <w:szCs w:val="28"/>
          <w:lang w:val="en-US"/>
        </w:rPr>
        <w:t>JTextField</w:t>
      </w:r>
      <w:proofErr w:type="spellEnd"/>
      <w:r w:rsidR="00DB0422" w:rsidRPr="00910122">
        <w:rPr>
          <w:sz w:val="28"/>
          <w:szCs w:val="28"/>
        </w:rPr>
        <w:t xml:space="preserve"> </w:t>
      </w:r>
      <w:r w:rsidR="00DB0422">
        <w:rPr>
          <w:sz w:val="28"/>
          <w:szCs w:val="28"/>
        </w:rPr>
        <w:t>из групп 1</w:t>
      </w:r>
      <w:r w:rsidRPr="00B96E34">
        <w:rPr>
          <w:sz w:val="28"/>
          <w:szCs w:val="28"/>
        </w:rPr>
        <w:t>.</w:t>
      </w:r>
      <w:r>
        <w:rPr>
          <w:sz w:val="28"/>
          <w:szCs w:val="28"/>
        </w:rPr>
        <w:t xml:space="preserve"> Смена происходит с задержкой в 1 секунду. При нажатии второй комбинации клавиш(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описанный процесс останавливается в любой момент времени. Если повторно нажать вторую комбинацию (</w:t>
      </w:r>
      <w:r>
        <w:rPr>
          <w:sz w:val="28"/>
          <w:szCs w:val="28"/>
          <w:lang w:val="en-US"/>
        </w:rPr>
        <w:t>ctrl</w:t>
      </w:r>
      <w:r w:rsidRPr="007E17D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), то процесс продолжится с того места, где был остановлен.</w:t>
      </w:r>
    </w:p>
    <w:p w14:paraId="6FAE3D7F" w14:textId="77777777" w:rsidR="0091641C" w:rsidRDefault="0091641C" w:rsidP="0091641C">
      <w:pPr>
        <w:ind w:left="900"/>
        <w:jc w:val="both"/>
        <w:rPr>
          <w:sz w:val="28"/>
          <w:szCs w:val="28"/>
        </w:rPr>
      </w:pPr>
    </w:p>
    <w:sectPr w:rsidR="009164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  <w:color w:val="000000"/>
        <w:sz w:val="28"/>
        <w:szCs w:val="24"/>
        <w:lang w:val="en-US"/>
      </w:rPr>
    </w:lvl>
  </w:abstractNum>
  <w:abstractNum w:abstractNumId="3" w15:restartNumberingAfterBreak="0">
    <w:nsid w:val="2D136F5B"/>
    <w:multiLevelType w:val="hybridMultilevel"/>
    <w:tmpl w:val="340AD868"/>
    <w:lvl w:ilvl="0" w:tplc="DCCC05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63A0D61"/>
    <w:multiLevelType w:val="hybridMultilevel"/>
    <w:tmpl w:val="D9C2890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6ACC598F"/>
    <w:multiLevelType w:val="hybridMultilevel"/>
    <w:tmpl w:val="229E673E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84B"/>
    <w:rsid w:val="00012D7F"/>
    <w:rsid w:val="0001793E"/>
    <w:rsid w:val="00017F37"/>
    <w:rsid w:val="00042647"/>
    <w:rsid w:val="00054B77"/>
    <w:rsid w:val="00062BFE"/>
    <w:rsid w:val="00076DBE"/>
    <w:rsid w:val="000804AF"/>
    <w:rsid w:val="0008067D"/>
    <w:rsid w:val="0008184B"/>
    <w:rsid w:val="00081B43"/>
    <w:rsid w:val="000B07F7"/>
    <w:rsid w:val="000D012F"/>
    <w:rsid w:val="000F1E3E"/>
    <w:rsid w:val="0010151A"/>
    <w:rsid w:val="0010497F"/>
    <w:rsid w:val="00107B28"/>
    <w:rsid w:val="00154DB9"/>
    <w:rsid w:val="00160300"/>
    <w:rsid w:val="001677AF"/>
    <w:rsid w:val="0016796F"/>
    <w:rsid w:val="001716B8"/>
    <w:rsid w:val="00171D09"/>
    <w:rsid w:val="00195033"/>
    <w:rsid w:val="00195F0B"/>
    <w:rsid w:val="001B3DBE"/>
    <w:rsid w:val="001C0D0C"/>
    <w:rsid w:val="001D2D2C"/>
    <w:rsid w:val="001E3183"/>
    <w:rsid w:val="001E5EE3"/>
    <w:rsid w:val="001E713F"/>
    <w:rsid w:val="00200C61"/>
    <w:rsid w:val="0021596E"/>
    <w:rsid w:val="002165B2"/>
    <w:rsid w:val="002227EA"/>
    <w:rsid w:val="00233385"/>
    <w:rsid w:val="00243ACC"/>
    <w:rsid w:val="0024620D"/>
    <w:rsid w:val="00274CBA"/>
    <w:rsid w:val="00286424"/>
    <w:rsid w:val="00291023"/>
    <w:rsid w:val="002932B8"/>
    <w:rsid w:val="00295566"/>
    <w:rsid w:val="00296FD9"/>
    <w:rsid w:val="002A18D3"/>
    <w:rsid w:val="002A1F05"/>
    <w:rsid w:val="002C1169"/>
    <w:rsid w:val="002C301F"/>
    <w:rsid w:val="002E2E7B"/>
    <w:rsid w:val="002E616B"/>
    <w:rsid w:val="002F59F5"/>
    <w:rsid w:val="003054F1"/>
    <w:rsid w:val="00310EEC"/>
    <w:rsid w:val="00314346"/>
    <w:rsid w:val="00355BE6"/>
    <w:rsid w:val="00363A42"/>
    <w:rsid w:val="0036433E"/>
    <w:rsid w:val="003A1B44"/>
    <w:rsid w:val="003A28D3"/>
    <w:rsid w:val="003B6265"/>
    <w:rsid w:val="003D28D8"/>
    <w:rsid w:val="003F4A25"/>
    <w:rsid w:val="003F4D01"/>
    <w:rsid w:val="004007CD"/>
    <w:rsid w:val="00402D27"/>
    <w:rsid w:val="0041205B"/>
    <w:rsid w:val="004544D6"/>
    <w:rsid w:val="00466A7E"/>
    <w:rsid w:val="00482F75"/>
    <w:rsid w:val="00487F00"/>
    <w:rsid w:val="00493040"/>
    <w:rsid w:val="004E0CE5"/>
    <w:rsid w:val="004E3761"/>
    <w:rsid w:val="004F4C40"/>
    <w:rsid w:val="004F57CE"/>
    <w:rsid w:val="00504FEC"/>
    <w:rsid w:val="00513ADB"/>
    <w:rsid w:val="00514C66"/>
    <w:rsid w:val="00522944"/>
    <w:rsid w:val="005341CB"/>
    <w:rsid w:val="00543965"/>
    <w:rsid w:val="00562295"/>
    <w:rsid w:val="00567E95"/>
    <w:rsid w:val="00581884"/>
    <w:rsid w:val="005B3883"/>
    <w:rsid w:val="005C35F7"/>
    <w:rsid w:val="005C4074"/>
    <w:rsid w:val="005D4992"/>
    <w:rsid w:val="005E1CF6"/>
    <w:rsid w:val="005E2184"/>
    <w:rsid w:val="00605718"/>
    <w:rsid w:val="00612549"/>
    <w:rsid w:val="006220C4"/>
    <w:rsid w:val="0063560A"/>
    <w:rsid w:val="00637622"/>
    <w:rsid w:val="00643E23"/>
    <w:rsid w:val="0066443D"/>
    <w:rsid w:val="00677548"/>
    <w:rsid w:val="00682AF8"/>
    <w:rsid w:val="006A63ED"/>
    <w:rsid w:val="006B0A71"/>
    <w:rsid w:val="006B18AC"/>
    <w:rsid w:val="006D5506"/>
    <w:rsid w:val="006E4855"/>
    <w:rsid w:val="006F0A4A"/>
    <w:rsid w:val="006F7ED5"/>
    <w:rsid w:val="00734220"/>
    <w:rsid w:val="00775D28"/>
    <w:rsid w:val="00785DE0"/>
    <w:rsid w:val="00796310"/>
    <w:rsid w:val="007A1FE8"/>
    <w:rsid w:val="007A7ADF"/>
    <w:rsid w:val="007D7666"/>
    <w:rsid w:val="007E1105"/>
    <w:rsid w:val="007E1534"/>
    <w:rsid w:val="007E17D4"/>
    <w:rsid w:val="00801959"/>
    <w:rsid w:val="0080622F"/>
    <w:rsid w:val="00810A47"/>
    <w:rsid w:val="00842199"/>
    <w:rsid w:val="008427E6"/>
    <w:rsid w:val="00845D0C"/>
    <w:rsid w:val="00863864"/>
    <w:rsid w:val="00863DAD"/>
    <w:rsid w:val="008677B4"/>
    <w:rsid w:val="0088110E"/>
    <w:rsid w:val="0089202A"/>
    <w:rsid w:val="0089261D"/>
    <w:rsid w:val="008A178C"/>
    <w:rsid w:val="008C2427"/>
    <w:rsid w:val="008C5BE3"/>
    <w:rsid w:val="008E18BB"/>
    <w:rsid w:val="008E39DB"/>
    <w:rsid w:val="008F1263"/>
    <w:rsid w:val="008F7CC1"/>
    <w:rsid w:val="00907C58"/>
    <w:rsid w:val="00910122"/>
    <w:rsid w:val="009143DC"/>
    <w:rsid w:val="0091641C"/>
    <w:rsid w:val="00920492"/>
    <w:rsid w:val="00936273"/>
    <w:rsid w:val="00947547"/>
    <w:rsid w:val="00954BA1"/>
    <w:rsid w:val="0099472D"/>
    <w:rsid w:val="009970B9"/>
    <w:rsid w:val="009A2509"/>
    <w:rsid w:val="009A5E15"/>
    <w:rsid w:val="009C26BC"/>
    <w:rsid w:val="009C79A4"/>
    <w:rsid w:val="009D3366"/>
    <w:rsid w:val="009E0737"/>
    <w:rsid w:val="009E7E2F"/>
    <w:rsid w:val="00A22B08"/>
    <w:rsid w:val="00A34FB1"/>
    <w:rsid w:val="00A5512A"/>
    <w:rsid w:val="00A6761A"/>
    <w:rsid w:val="00A835DA"/>
    <w:rsid w:val="00A85BDE"/>
    <w:rsid w:val="00A927F8"/>
    <w:rsid w:val="00AB5226"/>
    <w:rsid w:val="00AB6236"/>
    <w:rsid w:val="00AD755D"/>
    <w:rsid w:val="00AE386D"/>
    <w:rsid w:val="00AF47F6"/>
    <w:rsid w:val="00AF6D20"/>
    <w:rsid w:val="00B25B4B"/>
    <w:rsid w:val="00B25DF2"/>
    <w:rsid w:val="00B27C72"/>
    <w:rsid w:val="00B3102B"/>
    <w:rsid w:val="00B53BB1"/>
    <w:rsid w:val="00B60143"/>
    <w:rsid w:val="00B75001"/>
    <w:rsid w:val="00B77183"/>
    <w:rsid w:val="00B77EC3"/>
    <w:rsid w:val="00B86CD3"/>
    <w:rsid w:val="00B87697"/>
    <w:rsid w:val="00B92FB5"/>
    <w:rsid w:val="00B93C60"/>
    <w:rsid w:val="00B96E34"/>
    <w:rsid w:val="00BA3DF0"/>
    <w:rsid w:val="00BA68A6"/>
    <w:rsid w:val="00BB327E"/>
    <w:rsid w:val="00BF0580"/>
    <w:rsid w:val="00C026E5"/>
    <w:rsid w:val="00C050D2"/>
    <w:rsid w:val="00C46AB3"/>
    <w:rsid w:val="00C50E2F"/>
    <w:rsid w:val="00C553E2"/>
    <w:rsid w:val="00C56B93"/>
    <w:rsid w:val="00C60290"/>
    <w:rsid w:val="00C82D14"/>
    <w:rsid w:val="00C90BCF"/>
    <w:rsid w:val="00C93425"/>
    <w:rsid w:val="00C97FA3"/>
    <w:rsid w:val="00CA0A79"/>
    <w:rsid w:val="00CA2BD0"/>
    <w:rsid w:val="00CC785B"/>
    <w:rsid w:val="00CD6579"/>
    <w:rsid w:val="00CE7450"/>
    <w:rsid w:val="00CF5E0B"/>
    <w:rsid w:val="00CF6177"/>
    <w:rsid w:val="00D148F6"/>
    <w:rsid w:val="00D27537"/>
    <w:rsid w:val="00D34F57"/>
    <w:rsid w:val="00D42F3E"/>
    <w:rsid w:val="00D44D53"/>
    <w:rsid w:val="00D62529"/>
    <w:rsid w:val="00D6271F"/>
    <w:rsid w:val="00D84F7C"/>
    <w:rsid w:val="00D96B61"/>
    <w:rsid w:val="00DB0422"/>
    <w:rsid w:val="00DE16FD"/>
    <w:rsid w:val="00DE4995"/>
    <w:rsid w:val="00DE5216"/>
    <w:rsid w:val="00DE667C"/>
    <w:rsid w:val="00DF1636"/>
    <w:rsid w:val="00DF4EAA"/>
    <w:rsid w:val="00E020C6"/>
    <w:rsid w:val="00E02FEE"/>
    <w:rsid w:val="00E14E65"/>
    <w:rsid w:val="00E20F58"/>
    <w:rsid w:val="00E26E8F"/>
    <w:rsid w:val="00E3018B"/>
    <w:rsid w:val="00E470F1"/>
    <w:rsid w:val="00E62C5F"/>
    <w:rsid w:val="00E728B2"/>
    <w:rsid w:val="00E97600"/>
    <w:rsid w:val="00EF162C"/>
    <w:rsid w:val="00F00947"/>
    <w:rsid w:val="00F449A1"/>
    <w:rsid w:val="00F51794"/>
    <w:rsid w:val="00F5449F"/>
    <w:rsid w:val="00F66117"/>
    <w:rsid w:val="00F80805"/>
    <w:rsid w:val="00F846F6"/>
    <w:rsid w:val="00FA247C"/>
    <w:rsid w:val="00FB0310"/>
    <w:rsid w:val="00FC5A48"/>
    <w:rsid w:val="00FD044E"/>
    <w:rsid w:val="00FD3612"/>
    <w:rsid w:val="00FE36A7"/>
    <w:rsid w:val="00FE4D34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F3B9FC"/>
  <w15:chartTrackingRefBased/>
  <w15:docId w15:val="{0269A12F-760C-4EFA-A43F-05B97888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</w:rPr>
  </w:style>
  <w:style w:type="character" w:customStyle="1" w:styleId="WW8Num3z0">
    <w:name w:val="WW8Num3z0"/>
    <w:rPr>
      <w:rFonts w:ascii="Courier New" w:hAnsi="Courier New" w:cs="Courier New" w:hint="default"/>
      <w:color w:val="000000"/>
      <w:sz w:val="28"/>
      <w:szCs w:val="24"/>
      <w:lang w:val="en-US"/>
    </w:rPr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ascii="Courier New" w:hAnsi="Courier New" w:cs="Courier New" w:hint="default"/>
      <w:sz w:val="28"/>
      <w:szCs w:val="24"/>
      <w:lang w:val="en-US"/>
    </w:rPr>
  </w:style>
  <w:style w:type="character" w:customStyle="1" w:styleId="WW-DefaultParagraphFont1">
    <w:name w:val="WW-Default Paragraph Font1"/>
  </w:style>
  <w:style w:type="character" w:customStyle="1" w:styleId="a">
    <w:name w:val="Основной шрифт абзаца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b/>
      <w:sz w:val="28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">
    <w:name w:val="Основной шрифт абзаца1"/>
  </w:style>
  <w:style w:type="character" w:customStyle="1" w:styleId="a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customStyle="1" w:styleId="a1">
    <w:name w:val="Название объекта"/>
    <w:basedOn w:val="Normal"/>
    <w:pPr>
      <w:suppressLineNumbers/>
      <w:spacing w:before="120" w:after="120"/>
    </w:pPr>
    <w:rPr>
      <w:rFonts w:ascii="Calibri" w:hAnsi="Calibri" w:cs="FreeSans"/>
      <w:i/>
      <w:iCs/>
    </w:rPr>
  </w:style>
  <w:style w:type="paragraph" w:customStyle="1" w:styleId="HTML">
    <w:name w:val="Стандартный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0">
    <w:name w:val="Текст1"/>
    <w:basedOn w:val="Normal"/>
    <w:rPr>
      <w:rFonts w:ascii="Courier New" w:eastAsia="PMingLiU" w:hAnsi="Courier New" w:cs="Courier New"/>
      <w:sz w:val="20"/>
      <w:szCs w:val="20"/>
    </w:rPr>
  </w:style>
  <w:style w:type="paragraph" w:customStyle="1" w:styleId="11">
    <w:name w:val="Схема документа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C50E2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08994-F4E6-4F4A-823B-7042B007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РАБОТА№ 1</vt:lpstr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РАБОТА№ 1</dc:title>
  <dc:subject/>
  <dc:creator>kolb</dc:creator>
  <cp:keywords/>
  <cp:lastModifiedBy>Ivan Zhukau</cp:lastModifiedBy>
  <cp:revision>179</cp:revision>
  <cp:lastPrinted>1899-12-31T21:00:00Z</cp:lastPrinted>
  <dcterms:created xsi:type="dcterms:W3CDTF">2019-03-17T18:31:00Z</dcterms:created>
  <dcterms:modified xsi:type="dcterms:W3CDTF">2019-04-27T10:17:00Z</dcterms:modified>
</cp:coreProperties>
</file>